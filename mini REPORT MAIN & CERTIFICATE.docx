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C2C" w:rsidRPr="00F61A1E" w:rsidRDefault="004C7C2C" w:rsidP="001F5F4D">
      <w:pPr>
        <w:tabs>
          <w:tab w:val="left" w:pos="1701"/>
          <w:tab w:val="left" w:pos="4111"/>
        </w:tabs>
        <w:jc w:val="center"/>
        <w:rPr>
          <w:sz w:val="28"/>
          <w:szCs w:val="28"/>
        </w:rPr>
      </w:pPr>
      <w:r w:rsidRPr="00F61A1E">
        <w:rPr>
          <w:sz w:val="28"/>
          <w:szCs w:val="28"/>
        </w:rPr>
        <w:t>KLE Society's</w:t>
      </w:r>
    </w:p>
    <w:p w:rsidR="004C7C2C" w:rsidRPr="00F61A1E" w:rsidRDefault="004C7C2C" w:rsidP="004C7C2C">
      <w:pPr>
        <w:jc w:val="center"/>
        <w:rPr>
          <w:sz w:val="28"/>
          <w:szCs w:val="28"/>
        </w:rPr>
      </w:pPr>
      <w:r w:rsidRPr="00F61A1E">
        <w:rPr>
          <w:sz w:val="28"/>
          <w:szCs w:val="28"/>
        </w:rPr>
        <w:t>KLE Technological University</w:t>
      </w:r>
    </w:p>
    <w:p w:rsidR="004C7C2C" w:rsidRPr="00EC40B0" w:rsidRDefault="004C7C2C" w:rsidP="004C7C2C">
      <w:pPr>
        <w:jc w:val="center"/>
        <w:rPr>
          <w:b/>
          <w:bCs/>
          <w:sz w:val="22"/>
        </w:rPr>
      </w:pPr>
    </w:p>
    <w:p w:rsidR="004C7C2C" w:rsidRPr="00EC40B0" w:rsidRDefault="004C7C2C" w:rsidP="004C7C2C">
      <w:pPr>
        <w:spacing w:line="360" w:lineRule="auto"/>
        <w:jc w:val="center"/>
        <w:rPr>
          <w:b/>
          <w:sz w:val="24"/>
          <w:szCs w:val="24"/>
        </w:rPr>
      </w:pPr>
      <w:r w:rsidRPr="00AF5A0E">
        <w:rPr>
          <w:noProof/>
          <w:lang w:val="en-IN" w:eastAsia="en-IN"/>
        </w:rPr>
        <w:drawing>
          <wp:inline distT="0" distB="0" distL="0" distR="0">
            <wp:extent cx="3028950" cy="92392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33565" cy="925333"/>
                    </a:xfrm>
                    <a:prstGeom prst="rect">
                      <a:avLst/>
                    </a:prstGeom>
                    <a:noFill/>
                    <a:ln w="9525">
                      <a:noFill/>
                      <a:miter lim="800000"/>
                      <a:headEnd/>
                      <a:tailEnd/>
                    </a:ln>
                  </pic:spPr>
                </pic:pic>
              </a:graphicData>
            </a:graphic>
          </wp:inline>
        </w:drawing>
      </w:r>
    </w:p>
    <w:p w:rsidR="004C7C2C" w:rsidRPr="00EC40B0" w:rsidRDefault="004C7C2C" w:rsidP="004C7C2C">
      <w:pPr>
        <w:spacing w:line="360" w:lineRule="auto"/>
        <w:jc w:val="center"/>
        <w:rPr>
          <w:b/>
          <w:sz w:val="24"/>
          <w:szCs w:val="24"/>
        </w:rPr>
      </w:pPr>
    </w:p>
    <w:p w:rsidR="004C7C2C" w:rsidRPr="00EC40B0" w:rsidRDefault="004C7C2C" w:rsidP="004C7C2C">
      <w:pPr>
        <w:spacing w:line="360" w:lineRule="auto"/>
        <w:jc w:val="center"/>
        <w:rPr>
          <w:b/>
          <w:sz w:val="24"/>
          <w:szCs w:val="24"/>
        </w:rPr>
      </w:pPr>
    </w:p>
    <w:p w:rsidR="004C7C2C" w:rsidRDefault="004C7C2C" w:rsidP="004C7C2C">
      <w:pPr>
        <w:spacing w:line="360" w:lineRule="auto"/>
        <w:ind w:left="1440"/>
        <w:jc w:val="center"/>
        <w:rPr>
          <w:b/>
          <w:sz w:val="24"/>
          <w:szCs w:val="24"/>
        </w:rPr>
      </w:pPr>
      <w:r>
        <w:rPr>
          <w:b/>
          <w:sz w:val="24"/>
          <w:szCs w:val="24"/>
        </w:rPr>
        <w:t xml:space="preserve">                                     </w:t>
      </w:r>
    </w:p>
    <w:p w:rsidR="004C7C2C" w:rsidRPr="00EC40B0" w:rsidRDefault="004C7C2C" w:rsidP="004C7C2C">
      <w:pPr>
        <w:tabs>
          <w:tab w:val="left" w:pos="540"/>
        </w:tabs>
        <w:spacing w:line="360" w:lineRule="auto"/>
        <w:jc w:val="center"/>
        <w:rPr>
          <w:b/>
          <w:sz w:val="28"/>
          <w:szCs w:val="28"/>
        </w:rPr>
      </w:pPr>
      <w:r w:rsidRPr="00EC40B0">
        <w:rPr>
          <w:b/>
          <w:sz w:val="28"/>
          <w:szCs w:val="28"/>
        </w:rPr>
        <w:t xml:space="preserve">A </w:t>
      </w:r>
      <w:r>
        <w:rPr>
          <w:b/>
          <w:sz w:val="28"/>
          <w:szCs w:val="28"/>
        </w:rPr>
        <w:t xml:space="preserve">Mini Project </w:t>
      </w:r>
      <w:r w:rsidRPr="00EC40B0">
        <w:rPr>
          <w:b/>
          <w:sz w:val="28"/>
          <w:szCs w:val="28"/>
        </w:rPr>
        <w:t>Report</w:t>
      </w:r>
    </w:p>
    <w:p w:rsidR="004C7C2C" w:rsidRDefault="004C7C2C" w:rsidP="004C7C2C">
      <w:pPr>
        <w:spacing w:line="360" w:lineRule="auto"/>
        <w:jc w:val="center"/>
        <w:rPr>
          <w:b/>
        </w:rPr>
      </w:pPr>
      <w:r w:rsidRPr="00EC40B0">
        <w:rPr>
          <w:b/>
        </w:rPr>
        <w:t>On</w:t>
      </w:r>
    </w:p>
    <w:p w:rsidR="004C7C2C" w:rsidRDefault="004C7C2C" w:rsidP="004C7C2C">
      <w:pPr>
        <w:jc w:val="center"/>
        <w:rPr>
          <w:b/>
          <w:sz w:val="22"/>
          <w:szCs w:val="22"/>
        </w:rPr>
      </w:pPr>
    </w:p>
    <w:p w:rsidR="004C7C2C" w:rsidRPr="00EC40B0" w:rsidRDefault="00EF2F66" w:rsidP="004C7C2C">
      <w:pPr>
        <w:jc w:val="center"/>
        <w:rPr>
          <w:b/>
          <w:sz w:val="22"/>
          <w:szCs w:val="22"/>
        </w:rPr>
      </w:pPr>
      <w:r>
        <w:rPr>
          <w:b/>
          <w:sz w:val="22"/>
          <w:szCs w:val="22"/>
        </w:rPr>
        <w:t>LANGUAGE TRANSLATION</w:t>
      </w:r>
      <w:r w:rsidR="004C7C2C">
        <w:rPr>
          <w:b/>
          <w:sz w:val="22"/>
          <w:szCs w:val="22"/>
        </w:rPr>
        <w:t xml:space="preserve"> IN AN IMAGE  </w:t>
      </w:r>
    </w:p>
    <w:p w:rsidR="004C7C2C" w:rsidRPr="00EC40B0" w:rsidRDefault="004C7C2C" w:rsidP="004C7C2C">
      <w:pPr>
        <w:jc w:val="center"/>
        <w:rPr>
          <w:b/>
          <w:sz w:val="22"/>
          <w:szCs w:val="22"/>
        </w:rPr>
      </w:pPr>
    </w:p>
    <w:p w:rsidR="004C7C2C" w:rsidRPr="00EC40B0" w:rsidRDefault="004C7C2C" w:rsidP="004C7C2C">
      <w:pPr>
        <w:jc w:val="center"/>
        <w:rPr>
          <w:sz w:val="22"/>
        </w:rPr>
      </w:pPr>
    </w:p>
    <w:p w:rsidR="004C7C2C" w:rsidRPr="00EC40B0" w:rsidRDefault="004C7C2C" w:rsidP="004C7C2C">
      <w:pPr>
        <w:jc w:val="center"/>
        <w:rPr>
          <w:sz w:val="22"/>
        </w:rPr>
      </w:pPr>
    </w:p>
    <w:p w:rsidR="004C7C2C" w:rsidRPr="00BE4BD6" w:rsidRDefault="004C7C2C" w:rsidP="004C7C2C">
      <w:pPr>
        <w:jc w:val="center"/>
        <w:rPr>
          <w:i/>
          <w:sz w:val="24"/>
          <w:szCs w:val="24"/>
        </w:rPr>
      </w:pPr>
      <w:r w:rsidRPr="00BE4BD6">
        <w:rPr>
          <w:i/>
          <w:sz w:val="24"/>
          <w:szCs w:val="24"/>
        </w:rPr>
        <w:t xml:space="preserve"> </w:t>
      </w:r>
      <w:proofErr w:type="gramStart"/>
      <w:r w:rsidRPr="00BE4BD6">
        <w:rPr>
          <w:i/>
          <w:sz w:val="24"/>
          <w:szCs w:val="24"/>
        </w:rPr>
        <w:t>submitted</w:t>
      </w:r>
      <w:proofErr w:type="gramEnd"/>
      <w:r w:rsidRPr="00BE4BD6">
        <w:rPr>
          <w:i/>
          <w:sz w:val="24"/>
          <w:szCs w:val="24"/>
        </w:rPr>
        <w:t xml:space="preserve"> in partial fulfillment of the requirement for the degree of</w:t>
      </w:r>
    </w:p>
    <w:p w:rsidR="004C7C2C" w:rsidRPr="00BE4BD6" w:rsidRDefault="004C7C2C" w:rsidP="004C7C2C">
      <w:pPr>
        <w:jc w:val="center"/>
        <w:rPr>
          <w:i/>
        </w:rPr>
      </w:pPr>
    </w:p>
    <w:p w:rsidR="004C7C2C" w:rsidRPr="00EC40B0" w:rsidRDefault="004C7C2C" w:rsidP="004C7C2C">
      <w:pPr>
        <w:jc w:val="center"/>
        <w:rPr>
          <w:b/>
        </w:rPr>
      </w:pPr>
    </w:p>
    <w:p w:rsidR="004C7C2C" w:rsidRPr="00EC40B0" w:rsidRDefault="004C7C2C" w:rsidP="004C7C2C">
      <w:pPr>
        <w:spacing w:line="360" w:lineRule="auto"/>
        <w:jc w:val="center"/>
        <w:rPr>
          <w:b/>
          <w:sz w:val="28"/>
          <w:szCs w:val="28"/>
        </w:rPr>
      </w:pPr>
      <w:r w:rsidRPr="00EC40B0">
        <w:rPr>
          <w:b/>
          <w:sz w:val="28"/>
          <w:szCs w:val="28"/>
        </w:rPr>
        <w:t>Bachelor of Engineering in</w:t>
      </w:r>
    </w:p>
    <w:p w:rsidR="004C7C2C" w:rsidRPr="00EC40B0" w:rsidRDefault="004C7C2C" w:rsidP="004C7C2C">
      <w:pPr>
        <w:pStyle w:val="Heading8"/>
        <w:numPr>
          <w:ilvl w:val="0"/>
          <w:numId w:val="0"/>
        </w:numPr>
        <w:rPr>
          <w:szCs w:val="28"/>
        </w:rPr>
      </w:pPr>
      <w:r w:rsidRPr="00EC40B0">
        <w:rPr>
          <w:szCs w:val="28"/>
        </w:rPr>
        <w:t>Computer Science and Engineering</w:t>
      </w:r>
    </w:p>
    <w:p w:rsidR="004C7C2C" w:rsidRPr="00EC40B0" w:rsidRDefault="004C7C2C" w:rsidP="004C7C2C">
      <w:pPr>
        <w:spacing w:line="360" w:lineRule="auto"/>
        <w:jc w:val="center"/>
        <w:rPr>
          <w:color w:val="0000FF"/>
          <w:sz w:val="28"/>
          <w:szCs w:val="28"/>
        </w:rPr>
      </w:pPr>
    </w:p>
    <w:p w:rsidR="004C7C2C" w:rsidRPr="00EC40B0" w:rsidRDefault="004C7C2C" w:rsidP="004C7C2C">
      <w:pPr>
        <w:spacing w:line="360" w:lineRule="auto"/>
        <w:jc w:val="center"/>
        <w:rPr>
          <w:b/>
          <w:sz w:val="28"/>
          <w:szCs w:val="28"/>
        </w:rPr>
      </w:pPr>
      <w:r w:rsidRPr="00EC40B0">
        <w:rPr>
          <w:b/>
          <w:sz w:val="28"/>
          <w:szCs w:val="28"/>
        </w:rPr>
        <w:t>Submitted By</w:t>
      </w:r>
    </w:p>
    <w:p w:rsidR="004C7C2C" w:rsidRPr="00EC40B0" w:rsidRDefault="004C7C2C" w:rsidP="004C7C2C">
      <w:pPr>
        <w:pStyle w:val="Heading3"/>
        <w:numPr>
          <w:ilvl w:val="0"/>
          <w:numId w:val="0"/>
        </w:numPr>
      </w:pPr>
    </w:p>
    <w:p w:rsidR="004C7C2C" w:rsidRPr="00876FE5" w:rsidRDefault="004C7C2C" w:rsidP="004C7C2C">
      <w:pPr>
        <w:pStyle w:val="Heading3"/>
        <w:numPr>
          <w:ilvl w:val="0"/>
          <w:numId w:val="0"/>
        </w:numPr>
        <w:rPr>
          <w:b w:val="0"/>
        </w:rPr>
      </w:pPr>
      <w:r>
        <w:rPr>
          <w:b w:val="0"/>
        </w:rPr>
        <w:t>SAHANA PATIL</w:t>
      </w:r>
      <w:r>
        <w:rPr>
          <w:b w:val="0"/>
        </w:rPr>
        <w:tab/>
      </w:r>
      <w:r>
        <w:rPr>
          <w:b w:val="0"/>
        </w:rPr>
        <w:tab/>
      </w:r>
      <w:r>
        <w:rPr>
          <w:b w:val="0"/>
        </w:rPr>
        <w:tab/>
      </w:r>
      <w:r>
        <w:rPr>
          <w:b w:val="0"/>
        </w:rPr>
        <w:tab/>
      </w:r>
      <w:r>
        <w:rPr>
          <w:b w:val="0"/>
        </w:rPr>
        <w:tab/>
        <w:t>01FE15BCS164</w:t>
      </w:r>
    </w:p>
    <w:p w:rsidR="004C7C2C" w:rsidRPr="00876FE5" w:rsidRDefault="004C7C2C" w:rsidP="004C7C2C">
      <w:r w:rsidRPr="00876FE5">
        <w:tab/>
      </w:r>
    </w:p>
    <w:p w:rsidR="004C7C2C" w:rsidRPr="00876FE5" w:rsidRDefault="004C7C2C" w:rsidP="004C7C2C">
      <w:pPr>
        <w:pStyle w:val="Heading3"/>
        <w:numPr>
          <w:ilvl w:val="0"/>
          <w:numId w:val="0"/>
        </w:numPr>
        <w:jc w:val="left"/>
        <w:rPr>
          <w:b w:val="0"/>
        </w:rPr>
      </w:pPr>
      <w:r w:rsidRPr="00876FE5">
        <w:rPr>
          <w:b w:val="0"/>
        </w:rPr>
        <w:t xml:space="preserve">            SANTRUPTI MUNDINAMANI</w:t>
      </w:r>
      <w:r w:rsidRPr="00876FE5">
        <w:rPr>
          <w:b w:val="0"/>
        </w:rPr>
        <w:tab/>
        <w:t xml:space="preserve">            01FE15BCS171</w:t>
      </w:r>
    </w:p>
    <w:p w:rsidR="004C7C2C" w:rsidRPr="00876FE5" w:rsidRDefault="004C7C2C" w:rsidP="004C7C2C">
      <w:r w:rsidRPr="00876FE5">
        <w:tab/>
      </w:r>
      <w:r w:rsidRPr="00876FE5">
        <w:tab/>
      </w:r>
      <w:r w:rsidRPr="00876FE5">
        <w:tab/>
      </w:r>
      <w:r w:rsidRPr="00876FE5">
        <w:tab/>
      </w:r>
      <w:r w:rsidRPr="00876FE5">
        <w:tab/>
      </w:r>
    </w:p>
    <w:p w:rsidR="004C7C2C" w:rsidRPr="00876FE5" w:rsidRDefault="004C7C2C" w:rsidP="004C7C2C">
      <w:pPr>
        <w:rPr>
          <w:sz w:val="28"/>
          <w:szCs w:val="28"/>
        </w:rPr>
      </w:pPr>
      <w:r w:rsidRPr="00876FE5">
        <w:tab/>
        <w:t xml:space="preserve">  </w:t>
      </w:r>
      <w:r w:rsidRPr="00876FE5">
        <w:rPr>
          <w:sz w:val="28"/>
          <w:szCs w:val="28"/>
        </w:rPr>
        <w:t>SHIFANAAZ MULLA</w:t>
      </w:r>
      <w:r w:rsidRPr="00876FE5">
        <w:rPr>
          <w:sz w:val="28"/>
          <w:szCs w:val="28"/>
        </w:rPr>
        <w:tab/>
      </w:r>
      <w:r w:rsidRPr="00876FE5">
        <w:rPr>
          <w:sz w:val="28"/>
          <w:szCs w:val="28"/>
        </w:rPr>
        <w:tab/>
      </w:r>
      <w:r w:rsidRPr="00876FE5">
        <w:rPr>
          <w:sz w:val="28"/>
          <w:szCs w:val="28"/>
        </w:rPr>
        <w:tab/>
      </w:r>
      <w:r w:rsidRPr="00876FE5">
        <w:rPr>
          <w:sz w:val="28"/>
          <w:szCs w:val="28"/>
        </w:rPr>
        <w:tab/>
        <w:t xml:space="preserve">  01FE15BCS181</w:t>
      </w:r>
    </w:p>
    <w:p w:rsidR="004C7C2C" w:rsidRPr="00876FE5" w:rsidRDefault="004C7C2C" w:rsidP="004C7C2C">
      <w:pPr>
        <w:rPr>
          <w:sz w:val="28"/>
          <w:szCs w:val="28"/>
        </w:rPr>
      </w:pPr>
    </w:p>
    <w:p w:rsidR="004C7C2C" w:rsidRPr="00876FE5" w:rsidRDefault="004C7C2C" w:rsidP="004C7C2C">
      <w:pPr>
        <w:ind w:firstLine="720"/>
        <w:rPr>
          <w:sz w:val="28"/>
          <w:szCs w:val="28"/>
        </w:rPr>
      </w:pPr>
      <w:r w:rsidRPr="00876FE5">
        <w:rPr>
          <w:sz w:val="28"/>
          <w:szCs w:val="28"/>
        </w:rPr>
        <w:t xml:space="preserve"> SHREYA KULKARNI  </w:t>
      </w:r>
      <w:r w:rsidRPr="00876FE5">
        <w:rPr>
          <w:sz w:val="28"/>
          <w:szCs w:val="28"/>
        </w:rPr>
        <w:tab/>
      </w:r>
      <w:r w:rsidRPr="00876FE5">
        <w:rPr>
          <w:sz w:val="28"/>
          <w:szCs w:val="28"/>
        </w:rPr>
        <w:tab/>
      </w:r>
      <w:r w:rsidRPr="00876FE5">
        <w:rPr>
          <w:sz w:val="28"/>
          <w:szCs w:val="28"/>
        </w:rPr>
        <w:tab/>
        <w:t xml:space="preserve">  </w:t>
      </w:r>
      <w:r>
        <w:rPr>
          <w:sz w:val="28"/>
          <w:szCs w:val="28"/>
        </w:rPr>
        <w:tab/>
        <w:t xml:space="preserve">   </w:t>
      </w:r>
      <w:r w:rsidRPr="00876FE5">
        <w:rPr>
          <w:sz w:val="28"/>
          <w:szCs w:val="28"/>
        </w:rPr>
        <w:t>01FE15BCS186</w:t>
      </w:r>
    </w:p>
    <w:p w:rsidR="004C7C2C" w:rsidRPr="00EC40B0" w:rsidRDefault="004C7C2C" w:rsidP="004C7C2C"/>
    <w:p w:rsidR="004C7C2C" w:rsidRPr="00EC40B0" w:rsidRDefault="004C7C2C" w:rsidP="004C7C2C"/>
    <w:p w:rsidR="004C7C2C" w:rsidRPr="00EC40B0" w:rsidRDefault="004C7C2C" w:rsidP="004C7C2C"/>
    <w:p w:rsidR="004C7C2C" w:rsidRPr="00EC40B0" w:rsidRDefault="004C7C2C" w:rsidP="004C7C2C">
      <w:pPr>
        <w:spacing w:line="288" w:lineRule="auto"/>
        <w:jc w:val="center"/>
        <w:rPr>
          <w:b/>
          <w:sz w:val="28"/>
          <w:szCs w:val="28"/>
        </w:rPr>
      </w:pPr>
      <w:r w:rsidRPr="00EC40B0">
        <w:rPr>
          <w:b/>
          <w:sz w:val="28"/>
          <w:szCs w:val="28"/>
        </w:rPr>
        <w:t>Under the guidance of</w:t>
      </w:r>
    </w:p>
    <w:p w:rsidR="004C7C2C" w:rsidRPr="00EC40B0" w:rsidRDefault="004C7C2C" w:rsidP="004C7C2C">
      <w:pPr>
        <w:spacing w:line="288" w:lineRule="auto"/>
        <w:jc w:val="center"/>
        <w:rPr>
          <w:b/>
          <w:sz w:val="28"/>
          <w:szCs w:val="28"/>
        </w:rPr>
      </w:pPr>
      <w:r>
        <w:rPr>
          <w:b/>
          <w:sz w:val="28"/>
          <w:szCs w:val="28"/>
        </w:rPr>
        <w:t xml:space="preserve">Asst. Prof. </w:t>
      </w:r>
      <w:proofErr w:type="spellStart"/>
      <w:r>
        <w:rPr>
          <w:b/>
          <w:sz w:val="28"/>
          <w:szCs w:val="28"/>
        </w:rPr>
        <w:t>Anand</w:t>
      </w:r>
      <w:proofErr w:type="spellEnd"/>
      <w:r>
        <w:rPr>
          <w:b/>
          <w:sz w:val="28"/>
          <w:szCs w:val="28"/>
        </w:rPr>
        <w:t xml:space="preserve"> </w:t>
      </w:r>
      <w:proofErr w:type="spellStart"/>
      <w:r>
        <w:rPr>
          <w:b/>
          <w:sz w:val="28"/>
          <w:szCs w:val="28"/>
        </w:rPr>
        <w:t>Meti</w:t>
      </w:r>
      <w:proofErr w:type="spellEnd"/>
    </w:p>
    <w:p w:rsidR="004C7C2C" w:rsidRPr="00EC40B0" w:rsidRDefault="004C7C2C" w:rsidP="004C7C2C">
      <w:pPr>
        <w:pStyle w:val="WW-Default"/>
        <w:spacing w:line="360" w:lineRule="auto"/>
        <w:jc w:val="center"/>
        <w:rPr>
          <w:rFonts w:ascii="Times New Roman" w:hAnsi="Times New Roman" w:cs="Times New Roman"/>
        </w:rPr>
      </w:pPr>
    </w:p>
    <w:p w:rsidR="004C7C2C" w:rsidRPr="00EC40B0" w:rsidRDefault="004C7C2C" w:rsidP="00EF2F66">
      <w:pPr>
        <w:spacing w:line="288" w:lineRule="auto"/>
        <w:rPr>
          <w:spacing w:val="4"/>
        </w:rPr>
      </w:pPr>
    </w:p>
    <w:p w:rsidR="004C7C2C" w:rsidRPr="00EC40B0" w:rsidRDefault="004C7C2C" w:rsidP="004C7C2C">
      <w:pPr>
        <w:jc w:val="center"/>
        <w:rPr>
          <w:spacing w:val="4"/>
        </w:rPr>
      </w:pPr>
    </w:p>
    <w:p w:rsidR="004C7C2C" w:rsidRDefault="004C7C2C" w:rsidP="004C7C2C">
      <w:pPr>
        <w:spacing w:line="288" w:lineRule="auto"/>
        <w:jc w:val="center"/>
        <w:rPr>
          <w:spacing w:val="4"/>
        </w:rPr>
      </w:pPr>
    </w:p>
    <w:p w:rsidR="004C7C2C" w:rsidRPr="00EC40B0" w:rsidRDefault="004C7C2C" w:rsidP="004C7C2C">
      <w:pPr>
        <w:spacing w:line="288" w:lineRule="auto"/>
        <w:jc w:val="center"/>
        <w:rPr>
          <w:spacing w:val="4"/>
        </w:rPr>
      </w:pPr>
    </w:p>
    <w:p w:rsidR="004C7C2C" w:rsidRPr="00F61A1E" w:rsidRDefault="004C7C2C" w:rsidP="004C7C2C">
      <w:pPr>
        <w:ind w:right="29"/>
        <w:jc w:val="center"/>
        <w:rPr>
          <w:b/>
          <w:bCs/>
          <w:color w:val="4F81BD"/>
          <w:sz w:val="28"/>
          <w:szCs w:val="28"/>
        </w:rPr>
      </w:pPr>
      <w:r w:rsidRPr="00F61A1E">
        <w:rPr>
          <w:sz w:val="28"/>
          <w:szCs w:val="28"/>
        </w:rPr>
        <w:t>SCHOOL OF COMPUTER SCIENCE &amp; ENGINEERING</w:t>
      </w:r>
      <w:r w:rsidRPr="00F61A1E">
        <w:rPr>
          <w:b/>
          <w:bCs/>
          <w:color w:val="5F497A"/>
          <w:sz w:val="28"/>
          <w:szCs w:val="28"/>
        </w:rPr>
        <w:t xml:space="preserve"> </w:t>
      </w:r>
    </w:p>
    <w:p w:rsidR="004C7C2C" w:rsidRDefault="004C7C2C" w:rsidP="00922780">
      <w:pPr>
        <w:jc w:val="center"/>
        <w:rPr>
          <w:sz w:val="28"/>
          <w:szCs w:val="28"/>
        </w:rPr>
      </w:pPr>
    </w:p>
    <w:p w:rsidR="004C7C2C" w:rsidRPr="00F61A1E" w:rsidRDefault="004C7C2C" w:rsidP="004C7C2C">
      <w:pPr>
        <w:jc w:val="center"/>
        <w:rPr>
          <w:sz w:val="28"/>
          <w:szCs w:val="28"/>
        </w:rPr>
      </w:pPr>
      <w:r w:rsidRPr="00F61A1E">
        <w:rPr>
          <w:sz w:val="28"/>
          <w:szCs w:val="28"/>
        </w:rPr>
        <w:lastRenderedPageBreak/>
        <w:t>KLE Society's</w:t>
      </w:r>
    </w:p>
    <w:p w:rsidR="004C7C2C" w:rsidRPr="00F61A1E" w:rsidRDefault="004C7C2C" w:rsidP="004C7C2C">
      <w:pPr>
        <w:jc w:val="center"/>
        <w:rPr>
          <w:sz w:val="28"/>
          <w:szCs w:val="28"/>
        </w:rPr>
      </w:pPr>
      <w:r w:rsidRPr="00F61A1E">
        <w:rPr>
          <w:sz w:val="28"/>
          <w:szCs w:val="28"/>
        </w:rPr>
        <w:t>KLE Technological University</w:t>
      </w:r>
    </w:p>
    <w:p w:rsidR="004C7C2C" w:rsidRPr="00F61A1E" w:rsidRDefault="004C7C2C" w:rsidP="004C7C2C">
      <w:pPr>
        <w:ind w:right="29"/>
        <w:jc w:val="center"/>
        <w:rPr>
          <w:color w:val="800000"/>
          <w:sz w:val="28"/>
          <w:szCs w:val="28"/>
        </w:rPr>
      </w:pPr>
    </w:p>
    <w:p w:rsidR="004C7C2C" w:rsidRPr="00F61A1E" w:rsidRDefault="004C7C2C" w:rsidP="004C7C2C">
      <w:pPr>
        <w:ind w:right="29"/>
        <w:jc w:val="center"/>
        <w:rPr>
          <w:color w:val="800000"/>
          <w:sz w:val="28"/>
          <w:szCs w:val="28"/>
        </w:rPr>
      </w:pPr>
      <w:r w:rsidRPr="00F61A1E">
        <w:rPr>
          <w:color w:val="800000"/>
          <w:sz w:val="28"/>
          <w:szCs w:val="28"/>
        </w:rPr>
        <w:t>2017 - 2018</w:t>
      </w:r>
    </w:p>
    <w:p w:rsidR="004C7C2C" w:rsidRPr="001977EC" w:rsidRDefault="004C7C2C" w:rsidP="004C7C2C">
      <w:pPr>
        <w:ind w:right="29"/>
      </w:pPr>
    </w:p>
    <w:p w:rsidR="004C7C2C" w:rsidRPr="001977EC" w:rsidRDefault="004C7C2C" w:rsidP="004C7C2C">
      <w:pPr>
        <w:ind w:right="29"/>
        <w:jc w:val="center"/>
        <w:rPr>
          <w:sz w:val="28"/>
          <w:szCs w:val="28"/>
        </w:rPr>
      </w:pPr>
      <w:r w:rsidRPr="00F61A1E">
        <w:rPr>
          <w:noProof/>
          <w:sz w:val="28"/>
          <w:szCs w:val="28"/>
          <w:lang w:val="en-IN" w:eastAsia="en-IN"/>
        </w:rPr>
        <w:drawing>
          <wp:inline distT="0" distB="0" distL="0" distR="0">
            <wp:extent cx="2590800" cy="9715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94747" cy="973030"/>
                    </a:xfrm>
                    <a:prstGeom prst="rect">
                      <a:avLst/>
                    </a:prstGeom>
                    <a:noFill/>
                    <a:ln w="9525">
                      <a:noFill/>
                      <a:miter lim="800000"/>
                      <a:headEnd/>
                      <a:tailEnd/>
                    </a:ln>
                  </pic:spPr>
                </pic:pic>
              </a:graphicData>
            </a:graphic>
          </wp:inline>
        </w:drawing>
      </w:r>
    </w:p>
    <w:p w:rsidR="004C7C2C" w:rsidRPr="001977EC" w:rsidRDefault="004C7C2C" w:rsidP="004C7C2C">
      <w:pPr>
        <w:pStyle w:val="Heading8"/>
        <w:numPr>
          <w:ilvl w:val="0"/>
          <w:numId w:val="0"/>
        </w:numPr>
        <w:spacing w:line="288" w:lineRule="auto"/>
        <w:rPr>
          <w:b w:val="0"/>
          <w:smallCaps/>
          <w:sz w:val="24"/>
          <w:szCs w:val="24"/>
        </w:rPr>
      </w:pPr>
    </w:p>
    <w:p w:rsidR="004C7C2C" w:rsidRPr="00F61A1E" w:rsidRDefault="004C7C2C" w:rsidP="004C7C2C">
      <w:pPr>
        <w:ind w:right="29"/>
        <w:jc w:val="center"/>
        <w:rPr>
          <w:b/>
          <w:bCs/>
          <w:color w:val="4F81BD"/>
          <w:sz w:val="28"/>
          <w:szCs w:val="28"/>
        </w:rPr>
      </w:pPr>
      <w:r w:rsidRPr="00F61A1E">
        <w:rPr>
          <w:sz w:val="28"/>
          <w:szCs w:val="28"/>
        </w:rPr>
        <w:t>SCHOOL OF COMPUTER SCIENCE &amp; ENGINEERING</w:t>
      </w:r>
      <w:r w:rsidRPr="00F61A1E">
        <w:rPr>
          <w:b/>
          <w:bCs/>
          <w:color w:val="5F497A"/>
          <w:sz w:val="28"/>
          <w:szCs w:val="28"/>
        </w:rPr>
        <w:t xml:space="preserve"> </w:t>
      </w:r>
    </w:p>
    <w:p w:rsidR="004C7C2C" w:rsidRPr="001977EC" w:rsidRDefault="004C7C2C" w:rsidP="004C7C2C">
      <w:pPr>
        <w:ind w:right="29"/>
        <w:jc w:val="center"/>
        <w:rPr>
          <w:sz w:val="32"/>
          <w:szCs w:val="32"/>
        </w:rPr>
      </w:pPr>
    </w:p>
    <w:p w:rsidR="004C7C2C" w:rsidRPr="001977EC" w:rsidRDefault="004C7C2C" w:rsidP="004C7C2C">
      <w:pPr>
        <w:ind w:right="29"/>
        <w:jc w:val="center"/>
        <w:rPr>
          <w:b/>
          <w:iCs/>
          <w:caps/>
          <w:shadow/>
          <w:color w:val="333399"/>
          <w:sz w:val="36"/>
          <w:szCs w:val="36"/>
        </w:rPr>
      </w:pPr>
      <w:r w:rsidRPr="001977EC">
        <w:rPr>
          <w:b/>
          <w:iCs/>
          <w:caps/>
          <w:shadow/>
          <w:color w:val="333399"/>
          <w:sz w:val="36"/>
          <w:szCs w:val="36"/>
        </w:rPr>
        <w:t>Certificate</w:t>
      </w:r>
    </w:p>
    <w:p w:rsidR="004C7C2C" w:rsidRPr="001977EC" w:rsidRDefault="004C7C2C" w:rsidP="004C7C2C">
      <w:pPr>
        <w:ind w:right="29"/>
        <w:jc w:val="center"/>
        <w:rPr>
          <w:b/>
          <w:iCs/>
          <w:caps/>
          <w:shadow/>
          <w:color w:val="333399"/>
          <w:sz w:val="36"/>
          <w:szCs w:val="36"/>
          <w:u w:val="single"/>
        </w:rPr>
      </w:pPr>
    </w:p>
    <w:p w:rsidR="004C7C2C" w:rsidRPr="001977EC" w:rsidRDefault="004C7C2C" w:rsidP="004C7C2C">
      <w:pPr>
        <w:ind w:right="29"/>
        <w:jc w:val="center"/>
        <w:rPr>
          <w:i/>
          <w:iCs/>
          <w:sz w:val="16"/>
          <w:szCs w:val="16"/>
        </w:rPr>
      </w:pPr>
    </w:p>
    <w:p w:rsidR="00A86970" w:rsidRPr="001977EC" w:rsidRDefault="004C7C2C" w:rsidP="00A86970">
      <w:pPr>
        <w:autoSpaceDN w:val="0"/>
        <w:adjustRightInd w:val="0"/>
        <w:spacing w:line="480" w:lineRule="auto"/>
        <w:jc w:val="both"/>
        <w:rPr>
          <w:sz w:val="24"/>
          <w:szCs w:val="24"/>
        </w:rPr>
      </w:pPr>
      <w:r w:rsidRPr="006C15B6">
        <w:rPr>
          <w:sz w:val="24"/>
          <w:szCs w:val="24"/>
        </w:rPr>
        <w:t>This is to certify that</w:t>
      </w:r>
      <w:r>
        <w:rPr>
          <w:sz w:val="24"/>
          <w:szCs w:val="24"/>
        </w:rPr>
        <w:t xml:space="preserve"> </w:t>
      </w:r>
      <w:r w:rsidR="00A86970">
        <w:rPr>
          <w:sz w:val="24"/>
          <w:szCs w:val="24"/>
        </w:rPr>
        <w:t xml:space="preserve">Mini </w:t>
      </w:r>
      <w:r>
        <w:rPr>
          <w:sz w:val="24"/>
          <w:szCs w:val="24"/>
        </w:rPr>
        <w:t xml:space="preserve">project entitled </w:t>
      </w:r>
      <w:r w:rsidRPr="00F30C75">
        <w:rPr>
          <w:b/>
          <w:sz w:val="24"/>
          <w:szCs w:val="24"/>
        </w:rPr>
        <w:t xml:space="preserve">“LANGUAGE TRANSLATION IN AN IMAGE” </w:t>
      </w:r>
      <w:r w:rsidRPr="006C15B6">
        <w:rPr>
          <w:sz w:val="24"/>
          <w:szCs w:val="24"/>
        </w:rPr>
        <w:t xml:space="preserve">is a </w:t>
      </w:r>
      <w:proofErr w:type="spellStart"/>
      <w:r w:rsidRPr="006C15B6">
        <w:rPr>
          <w:sz w:val="24"/>
          <w:szCs w:val="24"/>
        </w:rPr>
        <w:t>bonafied</w:t>
      </w:r>
      <w:proofErr w:type="spellEnd"/>
      <w:r w:rsidRPr="006C15B6">
        <w:rPr>
          <w:sz w:val="24"/>
          <w:szCs w:val="24"/>
        </w:rPr>
        <w:t xml:space="preserve"> work carried out by the student team </w:t>
      </w:r>
      <w:r w:rsidRPr="00EF234B">
        <w:rPr>
          <w:b/>
          <w:sz w:val="24"/>
          <w:szCs w:val="24"/>
        </w:rPr>
        <w:t xml:space="preserve">Ms. </w:t>
      </w:r>
      <w:proofErr w:type="spellStart"/>
      <w:r w:rsidRPr="00EF234B">
        <w:rPr>
          <w:b/>
          <w:sz w:val="24"/>
          <w:szCs w:val="24"/>
        </w:rPr>
        <w:t>Sahana</w:t>
      </w:r>
      <w:proofErr w:type="spellEnd"/>
      <w:r w:rsidRPr="00EF234B">
        <w:rPr>
          <w:b/>
          <w:sz w:val="24"/>
          <w:szCs w:val="24"/>
        </w:rPr>
        <w:t xml:space="preserve"> </w:t>
      </w:r>
      <w:proofErr w:type="spellStart"/>
      <w:r w:rsidRPr="00EF234B">
        <w:rPr>
          <w:b/>
          <w:sz w:val="24"/>
          <w:szCs w:val="24"/>
        </w:rPr>
        <w:t>Patil</w:t>
      </w:r>
      <w:proofErr w:type="spellEnd"/>
      <w:r w:rsidRPr="006C15B6">
        <w:rPr>
          <w:sz w:val="24"/>
          <w:szCs w:val="24"/>
        </w:rPr>
        <w:t xml:space="preserve"> – </w:t>
      </w:r>
      <w:r w:rsidR="00A86970">
        <w:rPr>
          <w:sz w:val="24"/>
          <w:szCs w:val="24"/>
        </w:rPr>
        <w:t>SRN:</w:t>
      </w:r>
      <w:r w:rsidR="00EF2F66">
        <w:rPr>
          <w:sz w:val="24"/>
          <w:szCs w:val="24"/>
        </w:rPr>
        <w:t xml:space="preserve"> </w:t>
      </w:r>
      <w:r w:rsidRPr="006C15B6">
        <w:rPr>
          <w:sz w:val="24"/>
          <w:szCs w:val="24"/>
        </w:rPr>
        <w:t xml:space="preserve">01FE15BCS164, </w:t>
      </w:r>
      <w:r w:rsidRPr="00F30C75">
        <w:rPr>
          <w:b/>
          <w:sz w:val="24"/>
          <w:szCs w:val="24"/>
        </w:rPr>
        <w:t xml:space="preserve">Ms. </w:t>
      </w:r>
      <w:proofErr w:type="spellStart"/>
      <w:r w:rsidRPr="00F30C75">
        <w:rPr>
          <w:b/>
          <w:sz w:val="24"/>
          <w:szCs w:val="24"/>
        </w:rPr>
        <w:t>Santrupti</w:t>
      </w:r>
      <w:proofErr w:type="spellEnd"/>
      <w:r w:rsidRPr="00F30C75">
        <w:rPr>
          <w:b/>
          <w:sz w:val="24"/>
          <w:szCs w:val="24"/>
        </w:rPr>
        <w:t xml:space="preserve"> </w:t>
      </w:r>
      <w:proofErr w:type="spellStart"/>
      <w:r w:rsidRPr="00F30C75">
        <w:rPr>
          <w:b/>
          <w:sz w:val="24"/>
          <w:szCs w:val="24"/>
        </w:rPr>
        <w:t>Mundinmani</w:t>
      </w:r>
      <w:proofErr w:type="spellEnd"/>
      <w:r w:rsidRPr="006C15B6">
        <w:rPr>
          <w:sz w:val="24"/>
          <w:szCs w:val="24"/>
        </w:rPr>
        <w:t xml:space="preserve"> – </w:t>
      </w:r>
      <w:r w:rsidR="00A86970">
        <w:rPr>
          <w:sz w:val="24"/>
          <w:szCs w:val="24"/>
        </w:rPr>
        <w:t>SRN:</w:t>
      </w:r>
      <w:r w:rsidR="00EF2F66">
        <w:rPr>
          <w:sz w:val="24"/>
          <w:szCs w:val="24"/>
        </w:rPr>
        <w:t xml:space="preserve"> </w:t>
      </w:r>
      <w:r w:rsidRPr="006C15B6">
        <w:rPr>
          <w:sz w:val="24"/>
          <w:szCs w:val="24"/>
        </w:rPr>
        <w:t xml:space="preserve">01FE15BCS171, </w:t>
      </w:r>
      <w:r w:rsidRPr="00F30C75">
        <w:rPr>
          <w:b/>
          <w:sz w:val="24"/>
          <w:szCs w:val="24"/>
        </w:rPr>
        <w:t xml:space="preserve">Ms. </w:t>
      </w:r>
      <w:proofErr w:type="spellStart"/>
      <w:r w:rsidRPr="00F30C75">
        <w:rPr>
          <w:b/>
          <w:sz w:val="24"/>
          <w:szCs w:val="24"/>
        </w:rPr>
        <w:t>Shifanaaz</w:t>
      </w:r>
      <w:proofErr w:type="spellEnd"/>
      <w:r w:rsidRPr="00F30C75">
        <w:rPr>
          <w:b/>
          <w:sz w:val="24"/>
          <w:szCs w:val="24"/>
        </w:rPr>
        <w:t xml:space="preserve"> </w:t>
      </w:r>
      <w:proofErr w:type="spellStart"/>
      <w:r w:rsidRPr="00F30C75">
        <w:rPr>
          <w:b/>
          <w:sz w:val="24"/>
          <w:szCs w:val="24"/>
        </w:rPr>
        <w:t>Mulla</w:t>
      </w:r>
      <w:proofErr w:type="spellEnd"/>
      <w:r>
        <w:rPr>
          <w:sz w:val="24"/>
          <w:szCs w:val="24"/>
        </w:rPr>
        <w:t xml:space="preserve"> – </w:t>
      </w:r>
      <w:r w:rsidR="00A86970">
        <w:rPr>
          <w:sz w:val="24"/>
          <w:szCs w:val="24"/>
        </w:rPr>
        <w:t>SRN:</w:t>
      </w:r>
      <w:r w:rsidR="00EF2F66">
        <w:rPr>
          <w:sz w:val="24"/>
          <w:szCs w:val="24"/>
        </w:rPr>
        <w:t xml:space="preserve"> </w:t>
      </w:r>
      <w:r>
        <w:rPr>
          <w:sz w:val="24"/>
          <w:szCs w:val="24"/>
        </w:rPr>
        <w:t xml:space="preserve">01FE15BCS181, </w:t>
      </w:r>
      <w:r w:rsidRPr="00F30C75">
        <w:rPr>
          <w:b/>
          <w:sz w:val="24"/>
          <w:szCs w:val="24"/>
        </w:rPr>
        <w:t xml:space="preserve">Ms. </w:t>
      </w:r>
      <w:proofErr w:type="spellStart"/>
      <w:r w:rsidRPr="00F30C75">
        <w:rPr>
          <w:b/>
          <w:sz w:val="24"/>
          <w:szCs w:val="24"/>
        </w:rPr>
        <w:t>Shreya</w:t>
      </w:r>
      <w:proofErr w:type="spellEnd"/>
      <w:r w:rsidRPr="00F30C75">
        <w:rPr>
          <w:b/>
          <w:sz w:val="24"/>
          <w:szCs w:val="24"/>
        </w:rPr>
        <w:t xml:space="preserve"> </w:t>
      </w:r>
      <w:proofErr w:type="spellStart"/>
      <w:r w:rsidRPr="00F30C75">
        <w:rPr>
          <w:b/>
          <w:sz w:val="24"/>
          <w:szCs w:val="24"/>
        </w:rPr>
        <w:t>Kulkarni</w:t>
      </w:r>
      <w:proofErr w:type="spellEnd"/>
      <w:r w:rsidR="00F30C75">
        <w:rPr>
          <w:sz w:val="24"/>
          <w:szCs w:val="24"/>
        </w:rPr>
        <w:t xml:space="preserve"> – </w:t>
      </w:r>
      <w:r w:rsidR="00A86970">
        <w:rPr>
          <w:sz w:val="24"/>
          <w:szCs w:val="24"/>
        </w:rPr>
        <w:t xml:space="preserve">SRN: </w:t>
      </w:r>
      <w:r w:rsidRPr="006C15B6">
        <w:rPr>
          <w:sz w:val="24"/>
          <w:szCs w:val="24"/>
        </w:rPr>
        <w:t>01FE15BCS186 in partia</w:t>
      </w:r>
      <w:r w:rsidR="00A86970">
        <w:rPr>
          <w:sz w:val="24"/>
          <w:szCs w:val="24"/>
        </w:rPr>
        <w:t>l fulfillment of the completion</w:t>
      </w:r>
      <w:r w:rsidR="00A86970" w:rsidRPr="001977EC">
        <w:rPr>
          <w:sz w:val="24"/>
          <w:szCs w:val="24"/>
        </w:rPr>
        <w:t xml:space="preserve"> of </w:t>
      </w:r>
      <w:r w:rsidR="00A86970">
        <w:rPr>
          <w:sz w:val="24"/>
          <w:szCs w:val="24"/>
        </w:rPr>
        <w:t xml:space="preserve">Fifth semester </w:t>
      </w:r>
      <w:r w:rsidR="00A86970" w:rsidRPr="001977EC">
        <w:rPr>
          <w:sz w:val="24"/>
          <w:szCs w:val="24"/>
        </w:rPr>
        <w:t>B</w:t>
      </w:r>
      <w:r w:rsidR="00A86970">
        <w:rPr>
          <w:sz w:val="24"/>
          <w:szCs w:val="24"/>
        </w:rPr>
        <w:t>.</w:t>
      </w:r>
      <w:r w:rsidR="00A86970" w:rsidRPr="001977EC">
        <w:rPr>
          <w:sz w:val="24"/>
          <w:szCs w:val="24"/>
        </w:rPr>
        <w:t xml:space="preserve"> E</w:t>
      </w:r>
      <w:r w:rsidR="00A86970">
        <w:rPr>
          <w:sz w:val="24"/>
          <w:szCs w:val="24"/>
        </w:rPr>
        <w:t>.</w:t>
      </w:r>
      <w:r w:rsidR="00A86970" w:rsidRPr="001977EC">
        <w:rPr>
          <w:sz w:val="24"/>
          <w:szCs w:val="24"/>
        </w:rPr>
        <w:t xml:space="preserve"> in Computer science and </w:t>
      </w:r>
      <w:r w:rsidR="00A86970">
        <w:rPr>
          <w:sz w:val="24"/>
          <w:szCs w:val="24"/>
        </w:rPr>
        <w:t>Engineering during the year 2017 – 2018</w:t>
      </w:r>
      <w:r w:rsidR="00A86970" w:rsidRPr="001977EC">
        <w:rPr>
          <w:sz w:val="24"/>
          <w:szCs w:val="24"/>
        </w:rPr>
        <w:t xml:space="preserve">. The project report has been approved as it satisfies the academic requirement with respect to the project work prescribed for the above said </w:t>
      </w:r>
      <w:proofErr w:type="spellStart"/>
      <w:r w:rsidR="00A86970" w:rsidRPr="001977EC">
        <w:rPr>
          <w:sz w:val="24"/>
          <w:szCs w:val="24"/>
        </w:rPr>
        <w:t>programme</w:t>
      </w:r>
      <w:proofErr w:type="spellEnd"/>
      <w:r w:rsidR="00A86970" w:rsidRPr="001977EC">
        <w:rPr>
          <w:sz w:val="24"/>
          <w:szCs w:val="24"/>
        </w:rPr>
        <w:t xml:space="preserve">. </w:t>
      </w:r>
    </w:p>
    <w:p w:rsidR="00F30C75" w:rsidRDefault="00F30C75" w:rsidP="004C7C2C">
      <w:pPr>
        <w:autoSpaceDN w:val="0"/>
        <w:adjustRightInd w:val="0"/>
        <w:spacing w:line="360" w:lineRule="auto"/>
      </w:pPr>
    </w:p>
    <w:p w:rsidR="00F30C75" w:rsidRDefault="00F30C75" w:rsidP="004C7C2C">
      <w:pPr>
        <w:autoSpaceDN w:val="0"/>
        <w:adjustRightInd w:val="0"/>
        <w:spacing w:line="360" w:lineRule="auto"/>
      </w:pPr>
    </w:p>
    <w:p w:rsidR="00F30C75" w:rsidRDefault="00F30C75" w:rsidP="004C7C2C">
      <w:pPr>
        <w:autoSpaceDN w:val="0"/>
        <w:adjustRightInd w:val="0"/>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39"/>
        <w:gridCol w:w="4445"/>
      </w:tblGrid>
      <w:tr w:rsidR="00F30C75" w:rsidTr="00F30C75">
        <w:tc>
          <w:tcPr>
            <w:tcW w:w="5422" w:type="dxa"/>
          </w:tcPr>
          <w:p w:rsidR="00F30C75" w:rsidRDefault="00F30C75" w:rsidP="004C7C2C">
            <w:pPr>
              <w:autoSpaceDN w:val="0"/>
              <w:adjustRightInd w:val="0"/>
              <w:spacing w:line="360" w:lineRule="auto"/>
            </w:pPr>
            <w:r w:rsidRPr="001977EC">
              <w:rPr>
                <w:b/>
                <w:bCs/>
              </w:rPr>
              <w:t xml:space="preserve">Guide  </w:t>
            </w:r>
            <w:r w:rsidRPr="001977EC">
              <w:rPr>
                <w:b/>
                <w:bCs/>
              </w:rPr>
              <w:tab/>
            </w:r>
          </w:p>
        </w:tc>
        <w:tc>
          <w:tcPr>
            <w:tcW w:w="5423" w:type="dxa"/>
          </w:tcPr>
          <w:p w:rsidR="00F30C75" w:rsidRDefault="00F30C75" w:rsidP="00F30C75">
            <w:pPr>
              <w:autoSpaceDN w:val="0"/>
              <w:adjustRightInd w:val="0"/>
              <w:spacing w:line="360" w:lineRule="auto"/>
              <w:jc w:val="right"/>
            </w:pPr>
            <w:r>
              <w:rPr>
                <w:b/>
                <w:bCs/>
              </w:rPr>
              <w:t xml:space="preserve">Head of </w:t>
            </w:r>
            <w:proofErr w:type="spellStart"/>
            <w:r>
              <w:rPr>
                <w:b/>
                <w:bCs/>
              </w:rPr>
              <w:t>SoCSE</w:t>
            </w:r>
            <w:proofErr w:type="spellEnd"/>
            <w:r w:rsidRPr="001977EC">
              <w:rPr>
                <w:b/>
                <w:bCs/>
              </w:rPr>
              <w:t xml:space="preserve">          </w:t>
            </w:r>
          </w:p>
        </w:tc>
      </w:tr>
      <w:tr w:rsidR="00F30C75" w:rsidTr="00F30C75">
        <w:tc>
          <w:tcPr>
            <w:tcW w:w="5422" w:type="dxa"/>
          </w:tcPr>
          <w:p w:rsidR="00F30C75" w:rsidRDefault="00F30C75" w:rsidP="004C7C2C">
            <w:pPr>
              <w:autoSpaceDN w:val="0"/>
              <w:adjustRightInd w:val="0"/>
              <w:spacing w:line="360" w:lineRule="auto"/>
            </w:pPr>
            <w:r>
              <w:rPr>
                <w:b/>
                <w:bCs/>
              </w:rPr>
              <w:t xml:space="preserve">Asst. Prof. </w:t>
            </w:r>
            <w:proofErr w:type="spellStart"/>
            <w:r>
              <w:rPr>
                <w:b/>
                <w:bCs/>
              </w:rPr>
              <w:t>Anand</w:t>
            </w:r>
            <w:proofErr w:type="spellEnd"/>
            <w:r>
              <w:rPr>
                <w:b/>
                <w:bCs/>
              </w:rPr>
              <w:t xml:space="preserve"> </w:t>
            </w:r>
            <w:proofErr w:type="spellStart"/>
            <w:r>
              <w:rPr>
                <w:b/>
                <w:bCs/>
              </w:rPr>
              <w:t>Meti</w:t>
            </w:r>
            <w:proofErr w:type="spellEnd"/>
            <w:r w:rsidRPr="001977EC">
              <w:rPr>
                <w:b/>
                <w:bCs/>
              </w:rPr>
              <w:t xml:space="preserve">                           </w:t>
            </w:r>
          </w:p>
        </w:tc>
        <w:tc>
          <w:tcPr>
            <w:tcW w:w="5423" w:type="dxa"/>
          </w:tcPr>
          <w:p w:rsidR="00F30C75" w:rsidRDefault="00F30C75" w:rsidP="00F30C75">
            <w:pPr>
              <w:autoSpaceDN w:val="0"/>
              <w:adjustRightInd w:val="0"/>
              <w:spacing w:line="360" w:lineRule="auto"/>
              <w:jc w:val="right"/>
            </w:pPr>
            <w:r>
              <w:rPr>
                <w:b/>
                <w:bCs/>
              </w:rPr>
              <w:t xml:space="preserve">Dr. </w:t>
            </w:r>
            <w:proofErr w:type="spellStart"/>
            <w:r>
              <w:rPr>
                <w:b/>
                <w:bCs/>
              </w:rPr>
              <w:t>Meena</w:t>
            </w:r>
            <w:proofErr w:type="spellEnd"/>
            <w:r>
              <w:rPr>
                <w:b/>
                <w:bCs/>
              </w:rPr>
              <w:t xml:space="preserve"> S. M</w:t>
            </w:r>
            <w:r w:rsidRPr="001977EC">
              <w:rPr>
                <w:b/>
                <w:bCs/>
              </w:rPr>
              <w:tab/>
            </w:r>
          </w:p>
        </w:tc>
      </w:tr>
    </w:tbl>
    <w:p w:rsidR="004C7C2C" w:rsidRDefault="00A86970" w:rsidP="004C7C2C">
      <w:pPr>
        <w:autoSpaceDN w:val="0"/>
        <w:adjustRightInd w:val="0"/>
        <w:jc w:val="both"/>
        <w:rPr>
          <w:sz w:val="28"/>
          <w:szCs w:val="28"/>
        </w:rPr>
      </w:pPr>
      <w:r>
        <w:rPr>
          <w:b/>
          <w:bCs/>
        </w:rPr>
        <w:tab/>
      </w:r>
      <w:r>
        <w:rPr>
          <w:b/>
          <w:bCs/>
        </w:rPr>
        <w:tab/>
        <w:t xml:space="preserve">   </w:t>
      </w:r>
      <w:r w:rsidR="004C7C2C">
        <w:rPr>
          <w:b/>
          <w:bCs/>
        </w:rPr>
        <w:t xml:space="preserve">   </w:t>
      </w:r>
      <w:r w:rsidR="004C7C2C" w:rsidRPr="001977EC">
        <w:rPr>
          <w:b/>
          <w:bCs/>
        </w:rPr>
        <w:t xml:space="preserve">  </w:t>
      </w:r>
      <w:r w:rsidR="004C7C2C">
        <w:rPr>
          <w:b/>
          <w:bCs/>
        </w:rPr>
        <w:tab/>
      </w:r>
      <w:r w:rsidR="004C7C2C">
        <w:rPr>
          <w:b/>
          <w:bCs/>
        </w:rPr>
        <w:tab/>
      </w:r>
      <w:r w:rsidR="004C7C2C">
        <w:rPr>
          <w:b/>
          <w:bCs/>
        </w:rPr>
        <w:tab/>
      </w:r>
      <w:r w:rsidR="004C7C2C">
        <w:rPr>
          <w:b/>
          <w:bCs/>
        </w:rPr>
        <w:tab/>
        <w:t xml:space="preserve">                       </w:t>
      </w:r>
      <w:r w:rsidR="00A07A53">
        <w:rPr>
          <w:b/>
          <w:bCs/>
        </w:rPr>
        <w:tab/>
      </w:r>
      <w:r w:rsidR="00A07A53">
        <w:rPr>
          <w:b/>
          <w:bCs/>
        </w:rPr>
        <w:tab/>
      </w:r>
      <w:r w:rsidR="00A07A53">
        <w:rPr>
          <w:b/>
          <w:bCs/>
        </w:rPr>
        <w:tab/>
      </w:r>
      <w:r w:rsidR="004C7C2C" w:rsidRPr="001977EC">
        <w:rPr>
          <w:b/>
          <w:bCs/>
        </w:rPr>
        <w:tab/>
      </w:r>
      <w:r w:rsidR="004C7C2C" w:rsidRPr="001977EC">
        <w:rPr>
          <w:b/>
          <w:bCs/>
        </w:rPr>
        <w:tab/>
      </w:r>
      <w:r w:rsidR="004C7C2C" w:rsidRPr="001977EC">
        <w:rPr>
          <w:b/>
          <w:bCs/>
        </w:rPr>
        <w:tab/>
        <w:t xml:space="preserve">   </w:t>
      </w:r>
      <w:r w:rsidR="004C7C2C" w:rsidRPr="001977EC">
        <w:rPr>
          <w:b/>
          <w:bCs/>
        </w:rPr>
        <w:tab/>
      </w:r>
    </w:p>
    <w:p w:rsidR="004C7C2C" w:rsidRPr="00F30C75" w:rsidRDefault="004C7C2C" w:rsidP="004C7C2C">
      <w:pPr>
        <w:autoSpaceDN w:val="0"/>
        <w:adjustRightInd w:val="0"/>
        <w:jc w:val="both"/>
        <w:rPr>
          <w:sz w:val="28"/>
          <w:szCs w:val="28"/>
        </w:rPr>
      </w:pPr>
      <w:r w:rsidRPr="001977EC">
        <w:rPr>
          <w:b/>
          <w:bCs/>
        </w:rPr>
        <w:tab/>
        <w:t xml:space="preserve">  </w:t>
      </w:r>
      <w:r>
        <w:rPr>
          <w:b/>
          <w:bCs/>
        </w:rPr>
        <w:t xml:space="preserve">                                                                     </w:t>
      </w:r>
      <w:r w:rsidRPr="001977EC">
        <w:rPr>
          <w:b/>
          <w:bCs/>
        </w:rPr>
        <w:tab/>
      </w:r>
      <w:r w:rsidRPr="001977EC">
        <w:rPr>
          <w:b/>
          <w:bCs/>
        </w:rPr>
        <w:tab/>
      </w:r>
      <w:r>
        <w:rPr>
          <w:b/>
          <w:bCs/>
        </w:rPr>
        <w:t xml:space="preserve">   </w:t>
      </w:r>
    </w:p>
    <w:p w:rsidR="004C7C2C" w:rsidRDefault="004C7C2C" w:rsidP="004C7C2C">
      <w:pPr>
        <w:autoSpaceDN w:val="0"/>
        <w:adjustRightInd w:val="0"/>
        <w:rPr>
          <w:b/>
          <w:bCs/>
        </w:rPr>
      </w:pPr>
    </w:p>
    <w:p w:rsidR="00A86970" w:rsidRPr="001977EC" w:rsidRDefault="00A86970" w:rsidP="004C7C2C">
      <w:pPr>
        <w:autoSpaceDN w:val="0"/>
        <w:adjustRightInd w:val="0"/>
        <w:rPr>
          <w:b/>
          <w:bCs/>
        </w:rPr>
      </w:pPr>
    </w:p>
    <w:p w:rsidR="004C7C2C" w:rsidRPr="001977EC" w:rsidRDefault="004C7C2C" w:rsidP="004C7C2C">
      <w:pPr>
        <w:pStyle w:val="WW-Default"/>
        <w:spacing w:line="360" w:lineRule="auto"/>
        <w:rPr>
          <w:rFonts w:ascii="Times New Roman" w:hAnsi="Times New Roman" w:cs="Times New Roman"/>
          <w:b/>
          <w:bCs/>
          <w:sz w:val="22"/>
          <w:szCs w:val="22"/>
        </w:rPr>
      </w:pPr>
      <w:r w:rsidRPr="001977EC">
        <w:rPr>
          <w:rFonts w:ascii="Times New Roman" w:hAnsi="Times New Roman" w:cs="Times New Roman"/>
          <w:b/>
          <w:bCs/>
          <w:sz w:val="22"/>
          <w:szCs w:val="22"/>
        </w:rPr>
        <w:t xml:space="preserve">External Viva: </w:t>
      </w:r>
    </w:p>
    <w:p w:rsidR="004C7C2C" w:rsidRPr="001977EC" w:rsidRDefault="004C7C2C" w:rsidP="004C7C2C">
      <w:pPr>
        <w:pStyle w:val="WW-Default"/>
        <w:spacing w:line="360" w:lineRule="auto"/>
        <w:rPr>
          <w:rFonts w:ascii="Times New Roman" w:hAnsi="Times New Roman" w:cs="Times New Roman"/>
          <w:b/>
          <w:bCs/>
          <w:sz w:val="22"/>
          <w:szCs w:val="22"/>
        </w:rPr>
      </w:pPr>
      <w:r w:rsidRPr="001977EC">
        <w:rPr>
          <w:rFonts w:ascii="Times New Roman" w:hAnsi="Times New Roman" w:cs="Times New Roman"/>
          <w:b/>
          <w:bCs/>
          <w:sz w:val="22"/>
          <w:szCs w:val="22"/>
        </w:rPr>
        <w:t xml:space="preserve">         </w:t>
      </w:r>
      <w:r w:rsidRPr="001977EC">
        <w:rPr>
          <w:rFonts w:ascii="Times New Roman" w:hAnsi="Times New Roman" w:cs="Times New Roman"/>
          <w:b/>
          <w:bCs/>
          <w:sz w:val="22"/>
          <w:szCs w:val="22"/>
        </w:rPr>
        <w:tab/>
        <w:t xml:space="preserve">Name of the Examiners                                                   </w:t>
      </w:r>
      <w:r w:rsidRPr="001977EC">
        <w:rPr>
          <w:rFonts w:ascii="Times New Roman" w:hAnsi="Times New Roman" w:cs="Times New Roman"/>
          <w:b/>
          <w:bCs/>
          <w:sz w:val="22"/>
          <w:szCs w:val="22"/>
        </w:rPr>
        <w:tab/>
      </w:r>
      <w:r w:rsidRPr="001977EC">
        <w:rPr>
          <w:rFonts w:ascii="Times New Roman" w:hAnsi="Times New Roman" w:cs="Times New Roman"/>
          <w:b/>
          <w:bCs/>
          <w:sz w:val="22"/>
          <w:szCs w:val="22"/>
        </w:rPr>
        <w:tab/>
        <w:t xml:space="preserve"> Signature with date</w:t>
      </w:r>
    </w:p>
    <w:p w:rsidR="004C7C2C" w:rsidRPr="001977EC" w:rsidRDefault="004C7C2C" w:rsidP="004C7C2C">
      <w:pPr>
        <w:pStyle w:val="WW-Default"/>
        <w:spacing w:line="360" w:lineRule="auto"/>
        <w:rPr>
          <w:rFonts w:ascii="Times New Roman" w:hAnsi="Times New Roman" w:cs="Times New Roman"/>
          <w:b/>
          <w:bCs/>
          <w:sz w:val="22"/>
          <w:szCs w:val="22"/>
        </w:rPr>
      </w:pPr>
      <w:r w:rsidRPr="001977EC">
        <w:rPr>
          <w:rFonts w:ascii="Times New Roman" w:hAnsi="Times New Roman" w:cs="Times New Roman"/>
          <w:b/>
          <w:bCs/>
          <w:sz w:val="22"/>
          <w:szCs w:val="22"/>
        </w:rPr>
        <w:t>1.</w:t>
      </w:r>
    </w:p>
    <w:p w:rsidR="00DD1F05" w:rsidRPr="001F5F4D" w:rsidRDefault="004C7C2C" w:rsidP="001F5F4D">
      <w:pPr>
        <w:pStyle w:val="WW-Default"/>
        <w:spacing w:line="360" w:lineRule="auto"/>
        <w:rPr>
          <w:rFonts w:ascii="Times New Roman" w:hAnsi="Times New Roman" w:cs="Times New Roman"/>
          <w:b/>
          <w:bCs/>
          <w:sz w:val="22"/>
          <w:szCs w:val="22"/>
        </w:rPr>
      </w:pPr>
      <w:r w:rsidRPr="001977EC">
        <w:rPr>
          <w:rFonts w:ascii="Times New Roman" w:hAnsi="Times New Roman" w:cs="Times New Roman"/>
          <w:b/>
          <w:bCs/>
          <w:sz w:val="22"/>
          <w:szCs w:val="22"/>
        </w:rPr>
        <w:t>2.</w:t>
      </w:r>
      <w:bookmarkStart w:id="0" w:name="_top"/>
      <w:bookmarkEnd w:id="0"/>
    </w:p>
    <w:p w:rsidR="00A86970" w:rsidRDefault="00A86970" w:rsidP="00D106AD">
      <w:pPr>
        <w:tabs>
          <w:tab w:val="center" w:pos="7920"/>
        </w:tabs>
        <w:spacing w:before="60" w:after="60"/>
        <w:jc w:val="center"/>
        <w:rPr>
          <w:b/>
          <w:bCs/>
          <w:sz w:val="36"/>
          <w:szCs w:val="36"/>
        </w:rPr>
      </w:pPr>
    </w:p>
    <w:p w:rsidR="00D106AD" w:rsidRPr="00D106AD" w:rsidRDefault="00D106AD" w:rsidP="00A86970">
      <w:pPr>
        <w:tabs>
          <w:tab w:val="center" w:pos="7920"/>
        </w:tabs>
        <w:spacing w:before="60" w:after="60" w:line="360" w:lineRule="auto"/>
        <w:jc w:val="center"/>
        <w:rPr>
          <w:b/>
          <w:bCs/>
          <w:sz w:val="36"/>
          <w:szCs w:val="36"/>
        </w:rPr>
      </w:pPr>
      <w:r w:rsidRPr="00AA77A8">
        <w:rPr>
          <w:b/>
          <w:bCs/>
          <w:sz w:val="36"/>
          <w:szCs w:val="36"/>
        </w:rPr>
        <w:lastRenderedPageBreak/>
        <w:t>ABSTRACT</w:t>
      </w:r>
    </w:p>
    <w:p w:rsidR="00D106AD" w:rsidRDefault="00D106AD" w:rsidP="00A86970">
      <w:pPr>
        <w:tabs>
          <w:tab w:val="center" w:pos="7920"/>
        </w:tabs>
        <w:spacing w:before="60" w:after="60" w:line="360" w:lineRule="auto"/>
        <w:jc w:val="center"/>
        <w:rPr>
          <w:sz w:val="32"/>
        </w:rPr>
      </w:pPr>
    </w:p>
    <w:p w:rsidR="00D106AD" w:rsidRPr="00BB650F" w:rsidRDefault="00D106AD" w:rsidP="00A86970">
      <w:pPr>
        <w:tabs>
          <w:tab w:val="left" w:pos="540"/>
        </w:tabs>
        <w:autoSpaceDN w:val="0"/>
        <w:adjustRightInd w:val="0"/>
        <w:spacing w:line="360" w:lineRule="auto"/>
        <w:jc w:val="both"/>
        <w:rPr>
          <w:sz w:val="24"/>
          <w:szCs w:val="24"/>
          <w:lang w:val="en-IN"/>
        </w:rPr>
      </w:pPr>
      <w:r>
        <w:rPr>
          <w:sz w:val="24"/>
          <w:szCs w:val="24"/>
        </w:rPr>
        <w:tab/>
      </w:r>
      <w:r w:rsidRPr="00BB650F">
        <w:rPr>
          <w:sz w:val="24"/>
          <w:szCs w:val="24"/>
          <w:lang w:val="en-IN"/>
        </w:rPr>
        <w:t>English has a far and wide reach today, the impact of local culture and language remains as strong as ever. With the growth of Internet and communications technology, it is relatively easier to reach audiences that are thousands of miles away purely on the back of effective translation. This in turn has resulted in a need for translation in diverse fields such as education, mass communication, science and technology, literature, tourism, religion, trade and business, etc.</w:t>
      </w:r>
    </w:p>
    <w:p w:rsidR="00D106AD" w:rsidRPr="00FB1DB7" w:rsidRDefault="00D106AD" w:rsidP="00A86970">
      <w:pPr>
        <w:tabs>
          <w:tab w:val="left" w:pos="0"/>
          <w:tab w:val="left" w:pos="540"/>
        </w:tabs>
        <w:autoSpaceDN w:val="0"/>
        <w:adjustRightInd w:val="0"/>
        <w:spacing w:line="360" w:lineRule="auto"/>
        <w:jc w:val="both"/>
        <w:rPr>
          <w:sz w:val="24"/>
          <w:szCs w:val="24"/>
        </w:rPr>
      </w:pPr>
      <w:r w:rsidRPr="00FB1DB7">
        <w:rPr>
          <w:sz w:val="24"/>
          <w:szCs w:val="24"/>
        </w:rPr>
        <w:t xml:space="preserve">      The places with good number of historical places and educational centers, the tourists or the non-regional college students face</w:t>
      </w:r>
      <w:r w:rsidR="00EF234B">
        <w:rPr>
          <w:sz w:val="24"/>
          <w:szCs w:val="24"/>
        </w:rPr>
        <w:t xml:space="preserve"> difficulty in</w:t>
      </w:r>
      <w:r w:rsidRPr="00FB1DB7">
        <w:rPr>
          <w:sz w:val="24"/>
          <w:szCs w:val="24"/>
        </w:rPr>
        <w:t xml:space="preserve"> understand</w:t>
      </w:r>
      <w:r w:rsidR="00EF234B">
        <w:rPr>
          <w:sz w:val="24"/>
          <w:szCs w:val="24"/>
        </w:rPr>
        <w:t>ing</w:t>
      </w:r>
      <w:r w:rsidRPr="00FB1DB7">
        <w:rPr>
          <w:sz w:val="24"/>
          <w:szCs w:val="24"/>
        </w:rPr>
        <w:t xml:space="preserve"> the regional language. Every time it becomes tedious to find a person who can translate them in the desired common language. So this problem can be solved by the Language Translator software.</w:t>
      </w:r>
      <w:r>
        <w:rPr>
          <w:sz w:val="24"/>
          <w:szCs w:val="24"/>
        </w:rPr>
        <w:t xml:space="preserve"> </w:t>
      </w:r>
      <w:r w:rsidR="00EF234B">
        <w:rPr>
          <w:sz w:val="24"/>
          <w:szCs w:val="24"/>
        </w:rPr>
        <w:t>Language</w:t>
      </w:r>
      <w:r>
        <w:rPr>
          <w:sz w:val="24"/>
          <w:szCs w:val="24"/>
        </w:rPr>
        <w:t xml:space="preserve"> Translation </w:t>
      </w:r>
      <w:r w:rsidR="00EF234B">
        <w:rPr>
          <w:sz w:val="24"/>
          <w:szCs w:val="24"/>
        </w:rPr>
        <w:t>Software</w:t>
      </w:r>
      <w:r>
        <w:rPr>
          <w:sz w:val="24"/>
          <w:szCs w:val="24"/>
        </w:rPr>
        <w:t xml:space="preserve"> translates the script from an image.</w:t>
      </w:r>
    </w:p>
    <w:p w:rsidR="00D106AD" w:rsidRDefault="00D106AD" w:rsidP="00A86970">
      <w:pPr>
        <w:tabs>
          <w:tab w:val="left" w:pos="540"/>
        </w:tabs>
        <w:autoSpaceDN w:val="0"/>
        <w:adjustRightInd w:val="0"/>
        <w:spacing w:line="360" w:lineRule="auto"/>
        <w:jc w:val="both"/>
        <w:rPr>
          <w:sz w:val="24"/>
          <w:szCs w:val="24"/>
        </w:rPr>
      </w:pPr>
      <w:r>
        <w:rPr>
          <w:sz w:val="24"/>
          <w:szCs w:val="24"/>
        </w:rPr>
        <w:tab/>
      </w:r>
    </w:p>
    <w:p w:rsidR="00D106AD" w:rsidRDefault="00D106AD" w:rsidP="00A86970">
      <w:pPr>
        <w:tabs>
          <w:tab w:val="center" w:pos="7920"/>
        </w:tabs>
        <w:spacing w:before="60" w:after="60" w:line="360" w:lineRule="auto"/>
        <w:jc w:val="center"/>
        <w:rPr>
          <w:sz w:val="32"/>
        </w:rPr>
      </w:pPr>
    </w:p>
    <w:p w:rsidR="00D106AD" w:rsidRDefault="00D106AD" w:rsidP="00A86970">
      <w:pPr>
        <w:tabs>
          <w:tab w:val="center" w:pos="7920"/>
        </w:tabs>
        <w:spacing w:before="60" w:after="60" w:line="360" w:lineRule="auto"/>
        <w:jc w:val="center"/>
        <w:rPr>
          <w:sz w:val="32"/>
        </w:rPr>
      </w:pPr>
    </w:p>
    <w:p w:rsidR="00D106AD" w:rsidRDefault="00D106AD" w:rsidP="00A86970">
      <w:pPr>
        <w:tabs>
          <w:tab w:val="center" w:pos="7920"/>
        </w:tabs>
        <w:spacing w:before="60" w:after="60" w:line="360" w:lineRule="auto"/>
        <w:jc w:val="center"/>
        <w:rPr>
          <w:sz w:val="32"/>
        </w:rPr>
      </w:pPr>
    </w:p>
    <w:p w:rsidR="00D106AD" w:rsidRDefault="00D106AD" w:rsidP="00A86970">
      <w:pPr>
        <w:tabs>
          <w:tab w:val="center" w:pos="7920"/>
        </w:tabs>
        <w:spacing w:before="60" w:after="60" w:line="360" w:lineRule="auto"/>
        <w:jc w:val="center"/>
        <w:rPr>
          <w:sz w:val="32"/>
        </w:rPr>
      </w:pPr>
    </w:p>
    <w:p w:rsidR="00D106AD" w:rsidRDefault="00D106AD" w:rsidP="00A86970">
      <w:pPr>
        <w:tabs>
          <w:tab w:val="center" w:pos="7920"/>
        </w:tabs>
        <w:spacing w:before="60" w:after="60" w:line="360" w:lineRule="auto"/>
        <w:jc w:val="center"/>
        <w:rPr>
          <w:sz w:val="32"/>
        </w:rPr>
      </w:pPr>
    </w:p>
    <w:p w:rsidR="00D106AD" w:rsidRDefault="00D106AD" w:rsidP="00A86970">
      <w:pPr>
        <w:tabs>
          <w:tab w:val="center" w:pos="7920"/>
        </w:tabs>
        <w:spacing w:before="60" w:after="60" w:line="360" w:lineRule="auto"/>
        <w:jc w:val="center"/>
        <w:rPr>
          <w:sz w:val="32"/>
        </w:rPr>
      </w:pPr>
    </w:p>
    <w:p w:rsidR="00D106AD" w:rsidRDefault="00D106AD" w:rsidP="00A86970">
      <w:pPr>
        <w:tabs>
          <w:tab w:val="center" w:pos="7920"/>
        </w:tabs>
        <w:spacing w:before="60" w:after="60" w:line="360" w:lineRule="auto"/>
        <w:jc w:val="center"/>
        <w:rPr>
          <w:sz w:val="32"/>
        </w:rPr>
      </w:pPr>
    </w:p>
    <w:p w:rsidR="00D106AD" w:rsidRDefault="00D106AD" w:rsidP="00A86970">
      <w:pPr>
        <w:tabs>
          <w:tab w:val="center" w:pos="7920"/>
        </w:tabs>
        <w:spacing w:before="60" w:after="60" w:line="360" w:lineRule="auto"/>
        <w:jc w:val="center"/>
        <w:rPr>
          <w:sz w:val="32"/>
        </w:rPr>
      </w:pPr>
    </w:p>
    <w:p w:rsidR="00D106AD" w:rsidRDefault="00D106AD" w:rsidP="00A86970">
      <w:pPr>
        <w:tabs>
          <w:tab w:val="center" w:pos="7920"/>
        </w:tabs>
        <w:spacing w:before="60" w:after="60" w:line="360" w:lineRule="auto"/>
        <w:jc w:val="center"/>
        <w:rPr>
          <w:sz w:val="32"/>
        </w:rPr>
      </w:pPr>
    </w:p>
    <w:p w:rsidR="00D106AD" w:rsidRDefault="00D106AD" w:rsidP="00A86970">
      <w:pPr>
        <w:tabs>
          <w:tab w:val="center" w:pos="7920"/>
        </w:tabs>
        <w:spacing w:before="60" w:after="60" w:line="360" w:lineRule="auto"/>
        <w:jc w:val="center"/>
        <w:rPr>
          <w:sz w:val="32"/>
        </w:rPr>
      </w:pPr>
    </w:p>
    <w:p w:rsidR="00D106AD" w:rsidRDefault="00D106AD" w:rsidP="00A86970">
      <w:pPr>
        <w:tabs>
          <w:tab w:val="center" w:pos="7920"/>
        </w:tabs>
        <w:spacing w:before="60" w:after="60" w:line="360" w:lineRule="auto"/>
        <w:jc w:val="center"/>
        <w:rPr>
          <w:sz w:val="32"/>
        </w:rPr>
      </w:pPr>
    </w:p>
    <w:p w:rsidR="00D106AD" w:rsidRDefault="00D106AD" w:rsidP="00A86970">
      <w:pPr>
        <w:tabs>
          <w:tab w:val="center" w:pos="7920"/>
        </w:tabs>
        <w:spacing w:before="60" w:after="60" w:line="360" w:lineRule="auto"/>
        <w:jc w:val="center"/>
        <w:rPr>
          <w:sz w:val="32"/>
        </w:rPr>
      </w:pPr>
    </w:p>
    <w:p w:rsidR="001F5F4D" w:rsidRDefault="001F5F4D" w:rsidP="00A86970">
      <w:pPr>
        <w:tabs>
          <w:tab w:val="left" w:pos="2410"/>
          <w:tab w:val="center" w:pos="7920"/>
        </w:tabs>
        <w:spacing w:before="60" w:after="60" w:line="360" w:lineRule="auto"/>
        <w:rPr>
          <w:b/>
          <w:bCs/>
          <w:sz w:val="36"/>
          <w:szCs w:val="36"/>
        </w:rPr>
      </w:pPr>
    </w:p>
    <w:p w:rsidR="001F5F4D" w:rsidRPr="001F5F4D" w:rsidRDefault="00D106AD" w:rsidP="00A86970">
      <w:pPr>
        <w:tabs>
          <w:tab w:val="left" w:pos="142"/>
          <w:tab w:val="center" w:pos="7920"/>
        </w:tabs>
        <w:spacing w:before="60" w:after="60" w:line="360" w:lineRule="auto"/>
        <w:jc w:val="center"/>
        <w:rPr>
          <w:b/>
          <w:bCs/>
          <w:sz w:val="36"/>
          <w:szCs w:val="36"/>
        </w:rPr>
      </w:pPr>
      <w:r w:rsidRPr="00AA77A8">
        <w:rPr>
          <w:b/>
          <w:bCs/>
          <w:sz w:val="36"/>
          <w:szCs w:val="36"/>
        </w:rPr>
        <w:lastRenderedPageBreak/>
        <w:t>ACKNOWLEDGEMENTS</w:t>
      </w:r>
    </w:p>
    <w:p w:rsidR="00D106AD" w:rsidRDefault="00DD1F05" w:rsidP="00A86970">
      <w:pPr>
        <w:autoSpaceDN w:val="0"/>
        <w:adjustRightInd w:val="0"/>
        <w:spacing w:line="360" w:lineRule="auto"/>
        <w:jc w:val="both"/>
        <w:rPr>
          <w:sz w:val="24"/>
          <w:szCs w:val="24"/>
        </w:rPr>
      </w:pPr>
      <w:r w:rsidRPr="00C351D7">
        <w:rPr>
          <w:sz w:val="24"/>
          <w:szCs w:val="24"/>
        </w:rPr>
        <w:t>The satisfaction and euphoria that accompany the successful completion of any task would be</w:t>
      </w:r>
      <w:r>
        <w:rPr>
          <w:sz w:val="24"/>
          <w:szCs w:val="24"/>
        </w:rPr>
        <w:t xml:space="preserve"> </w:t>
      </w:r>
      <w:r w:rsidRPr="00C351D7">
        <w:rPr>
          <w:sz w:val="24"/>
          <w:szCs w:val="24"/>
        </w:rPr>
        <w:t>incomplete without the mention of a number of individuals whose professional guidance and</w:t>
      </w:r>
      <w:r>
        <w:rPr>
          <w:sz w:val="24"/>
          <w:szCs w:val="24"/>
        </w:rPr>
        <w:t xml:space="preserve"> </w:t>
      </w:r>
      <w:r w:rsidRPr="00C351D7">
        <w:rPr>
          <w:sz w:val="24"/>
          <w:szCs w:val="24"/>
        </w:rPr>
        <w:t>encouragement helped me in the successful completion of this report work.</w:t>
      </w:r>
    </w:p>
    <w:p w:rsidR="00DD1F05" w:rsidRDefault="00DD1F05" w:rsidP="00A86970">
      <w:pPr>
        <w:autoSpaceDN w:val="0"/>
        <w:adjustRightInd w:val="0"/>
        <w:spacing w:line="360" w:lineRule="auto"/>
        <w:jc w:val="both"/>
        <w:rPr>
          <w:sz w:val="24"/>
          <w:szCs w:val="24"/>
        </w:rPr>
      </w:pPr>
    </w:p>
    <w:p w:rsidR="00D106AD" w:rsidRDefault="00D106AD" w:rsidP="00A86970">
      <w:pPr>
        <w:autoSpaceDN w:val="0"/>
        <w:adjustRightInd w:val="0"/>
        <w:spacing w:line="360" w:lineRule="auto"/>
        <w:jc w:val="both"/>
        <w:rPr>
          <w:sz w:val="24"/>
          <w:szCs w:val="24"/>
        </w:rPr>
      </w:pPr>
      <w:r w:rsidRPr="00C351D7">
        <w:rPr>
          <w:sz w:val="24"/>
          <w:szCs w:val="24"/>
        </w:rPr>
        <w:t xml:space="preserve">We take this opportunity to thank Dr. Ashok </w:t>
      </w:r>
      <w:proofErr w:type="spellStart"/>
      <w:r w:rsidRPr="00C351D7">
        <w:rPr>
          <w:sz w:val="24"/>
          <w:szCs w:val="24"/>
        </w:rPr>
        <w:t>Shettar</w:t>
      </w:r>
      <w:proofErr w:type="spellEnd"/>
      <w:r w:rsidRPr="00C351D7">
        <w:rPr>
          <w:sz w:val="24"/>
          <w:szCs w:val="24"/>
        </w:rPr>
        <w:t>, Vice-chancellor, KLE Tech and to</w:t>
      </w:r>
      <w:r>
        <w:rPr>
          <w:sz w:val="24"/>
          <w:szCs w:val="24"/>
        </w:rPr>
        <w:t xml:space="preserve"> </w:t>
      </w:r>
    </w:p>
    <w:p w:rsidR="00D106AD" w:rsidRPr="00C351D7" w:rsidRDefault="00D106AD" w:rsidP="00A86970">
      <w:pPr>
        <w:autoSpaceDN w:val="0"/>
        <w:adjustRightInd w:val="0"/>
        <w:spacing w:line="360" w:lineRule="auto"/>
        <w:jc w:val="both"/>
        <w:rPr>
          <w:sz w:val="24"/>
          <w:szCs w:val="24"/>
        </w:rPr>
      </w:pPr>
      <w:r w:rsidRPr="00C351D7">
        <w:rPr>
          <w:sz w:val="24"/>
          <w:szCs w:val="24"/>
        </w:rPr>
        <w:t xml:space="preserve">Dr. </w:t>
      </w:r>
      <w:proofErr w:type="spellStart"/>
      <w:r w:rsidRPr="00C351D7">
        <w:rPr>
          <w:sz w:val="24"/>
          <w:szCs w:val="24"/>
        </w:rPr>
        <w:t>Prakash</w:t>
      </w:r>
      <w:proofErr w:type="spellEnd"/>
      <w:r w:rsidRPr="00C351D7">
        <w:rPr>
          <w:sz w:val="24"/>
          <w:szCs w:val="24"/>
        </w:rPr>
        <w:t xml:space="preserve"> </w:t>
      </w:r>
      <w:proofErr w:type="spellStart"/>
      <w:r w:rsidRPr="00C351D7">
        <w:rPr>
          <w:sz w:val="24"/>
          <w:szCs w:val="24"/>
        </w:rPr>
        <w:t>Tewari</w:t>
      </w:r>
      <w:proofErr w:type="spellEnd"/>
      <w:r w:rsidRPr="00C351D7">
        <w:rPr>
          <w:sz w:val="24"/>
          <w:szCs w:val="24"/>
        </w:rPr>
        <w:t xml:space="preserve">, Principal, B V </w:t>
      </w:r>
      <w:proofErr w:type="spellStart"/>
      <w:r w:rsidRPr="00C351D7">
        <w:rPr>
          <w:sz w:val="24"/>
          <w:szCs w:val="24"/>
        </w:rPr>
        <w:t>Bhoo</w:t>
      </w:r>
      <w:r>
        <w:rPr>
          <w:sz w:val="24"/>
          <w:szCs w:val="24"/>
        </w:rPr>
        <w:t>maraddi</w:t>
      </w:r>
      <w:proofErr w:type="spellEnd"/>
      <w:r>
        <w:rPr>
          <w:sz w:val="24"/>
          <w:szCs w:val="24"/>
        </w:rPr>
        <w:t xml:space="preserve"> College of Engineering a</w:t>
      </w:r>
      <w:r w:rsidRPr="00C351D7">
        <w:rPr>
          <w:sz w:val="24"/>
          <w:szCs w:val="24"/>
        </w:rPr>
        <w:t>nd Technology,</w:t>
      </w:r>
    </w:p>
    <w:p w:rsidR="00D106AD" w:rsidRDefault="00D106AD" w:rsidP="00A86970">
      <w:pPr>
        <w:autoSpaceDN w:val="0"/>
        <w:adjustRightInd w:val="0"/>
        <w:spacing w:line="360" w:lineRule="auto"/>
        <w:jc w:val="both"/>
        <w:rPr>
          <w:sz w:val="24"/>
          <w:szCs w:val="24"/>
        </w:rPr>
      </w:pPr>
      <w:proofErr w:type="spellStart"/>
      <w:proofErr w:type="gramStart"/>
      <w:r w:rsidRPr="00C351D7">
        <w:rPr>
          <w:sz w:val="24"/>
          <w:szCs w:val="24"/>
        </w:rPr>
        <w:t>Hubli</w:t>
      </w:r>
      <w:proofErr w:type="spellEnd"/>
      <w:r w:rsidRPr="00C351D7">
        <w:rPr>
          <w:sz w:val="24"/>
          <w:szCs w:val="24"/>
        </w:rPr>
        <w:t>.</w:t>
      </w:r>
      <w:proofErr w:type="gramEnd"/>
    </w:p>
    <w:p w:rsidR="00D106AD" w:rsidRPr="00C351D7" w:rsidRDefault="00D106AD" w:rsidP="00A86970">
      <w:pPr>
        <w:autoSpaceDN w:val="0"/>
        <w:adjustRightInd w:val="0"/>
        <w:spacing w:line="360" w:lineRule="auto"/>
        <w:jc w:val="both"/>
        <w:rPr>
          <w:sz w:val="24"/>
          <w:szCs w:val="24"/>
        </w:rPr>
      </w:pPr>
    </w:p>
    <w:p w:rsidR="00D106AD" w:rsidRDefault="00D106AD" w:rsidP="00A86970">
      <w:pPr>
        <w:autoSpaceDN w:val="0"/>
        <w:adjustRightInd w:val="0"/>
        <w:spacing w:line="360" w:lineRule="auto"/>
        <w:jc w:val="both"/>
        <w:rPr>
          <w:sz w:val="24"/>
          <w:szCs w:val="24"/>
        </w:rPr>
      </w:pPr>
      <w:r w:rsidRPr="00C351D7">
        <w:rPr>
          <w:sz w:val="24"/>
          <w:szCs w:val="24"/>
        </w:rPr>
        <w:t>We also take this opportunity to thank Dr.</w:t>
      </w:r>
      <w:r>
        <w:rPr>
          <w:sz w:val="24"/>
          <w:szCs w:val="24"/>
        </w:rPr>
        <w:t xml:space="preserve"> </w:t>
      </w:r>
      <w:proofErr w:type="spellStart"/>
      <w:r w:rsidRPr="00C351D7">
        <w:rPr>
          <w:sz w:val="24"/>
          <w:szCs w:val="24"/>
        </w:rPr>
        <w:t>Meena</w:t>
      </w:r>
      <w:proofErr w:type="spellEnd"/>
      <w:r w:rsidRPr="00C351D7">
        <w:rPr>
          <w:sz w:val="24"/>
          <w:szCs w:val="24"/>
        </w:rPr>
        <w:t xml:space="preserve"> S M, </w:t>
      </w:r>
      <w:r>
        <w:rPr>
          <w:sz w:val="24"/>
          <w:szCs w:val="24"/>
        </w:rPr>
        <w:t>Professor and Coordinator</w:t>
      </w:r>
      <w:r w:rsidRPr="00C351D7">
        <w:rPr>
          <w:sz w:val="24"/>
          <w:szCs w:val="24"/>
        </w:rPr>
        <w:t>,</w:t>
      </w:r>
      <w:r>
        <w:rPr>
          <w:sz w:val="24"/>
          <w:szCs w:val="24"/>
        </w:rPr>
        <w:t xml:space="preserve"> School of Computer </w:t>
      </w:r>
      <w:r w:rsidRPr="00C351D7">
        <w:rPr>
          <w:sz w:val="24"/>
          <w:szCs w:val="24"/>
        </w:rPr>
        <w:t>Science and Engineering for having provided us academic</w:t>
      </w:r>
      <w:r>
        <w:rPr>
          <w:sz w:val="24"/>
          <w:szCs w:val="24"/>
        </w:rPr>
        <w:t xml:space="preserve"> </w:t>
      </w:r>
      <w:r w:rsidRPr="00C351D7">
        <w:rPr>
          <w:sz w:val="24"/>
          <w:szCs w:val="24"/>
        </w:rPr>
        <w:t>environment which nurtured our practical skills contributing to the success of our project.</w:t>
      </w:r>
    </w:p>
    <w:p w:rsidR="00D106AD" w:rsidRPr="00C351D7" w:rsidRDefault="00D106AD" w:rsidP="00A86970">
      <w:pPr>
        <w:autoSpaceDN w:val="0"/>
        <w:adjustRightInd w:val="0"/>
        <w:spacing w:line="360" w:lineRule="auto"/>
        <w:jc w:val="both"/>
        <w:rPr>
          <w:sz w:val="24"/>
          <w:szCs w:val="24"/>
        </w:rPr>
      </w:pPr>
    </w:p>
    <w:p w:rsidR="00D106AD" w:rsidRDefault="00D106AD" w:rsidP="00A86970">
      <w:pPr>
        <w:autoSpaceDN w:val="0"/>
        <w:adjustRightInd w:val="0"/>
        <w:spacing w:line="360" w:lineRule="auto"/>
        <w:jc w:val="both"/>
        <w:rPr>
          <w:sz w:val="24"/>
          <w:szCs w:val="24"/>
        </w:rPr>
      </w:pPr>
      <w:r w:rsidRPr="00C351D7">
        <w:rPr>
          <w:sz w:val="24"/>
          <w:szCs w:val="24"/>
        </w:rPr>
        <w:t>We sincerely thank our guide</w:t>
      </w:r>
      <w:r>
        <w:rPr>
          <w:sz w:val="24"/>
          <w:szCs w:val="24"/>
        </w:rPr>
        <w:t xml:space="preserve"> Ass</w:t>
      </w:r>
      <w:r w:rsidRPr="00A26BD1">
        <w:rPr>
          <w:sz w:val="24"/>
          <w:szCs w:val="24"/>
        </w:rPr>
        <w:t>t Prof</w:t>
      </w:r>
      <w:r>
        <w:rPr>
          <w:sz w:val="24"/>
          <w:szCs w:val="24"/>
        </w:rPr>
        <w:t>.</w:t>
      </w:r>
      <w:r>
        <w:rPr>
          <w:b/>
          <w:sz w:val="24"/>
          <w:szCs w:val="24"/>
        </w:rPr>
        <w:t xml:space="preserve"> </w:t>
      </w:r>
      <w:proofErr w:type="spellStart"/>
      <w:r w:rsidRPr="00A26BD1">
        <w:rPr>
          <w:sz w:val="24"/>
          <w:szCs w:val="24"/>
        </w:rPr>
        <w:t>Anand</w:t>
      </w:r>
      <w:proofErr w:type="spellEnd"/>
      <w:r w:rsidRPr="00A26BD1">
        <w:rPr>
          <w:sz w:val="24"/>
          <w:szCs w:val="24"/>
        </w:rPr>
        <w:t xml:space="preserve"> </w:t>
      </w:r>
      <w:proofErr w:type="spellStart"/>
      <w:r w:rsidRPr="00A26BD1">
        <w:rPr>
          <w:sz w:val="24"/>
          <w:szCs w:val="24"/>
        </w:rPr>
        <w:t>Met</w:t>
      </w:r>
      <w:r>
        <w:rPr>
          <w:sz w:val="24"/>
          <w:szCs w:val="24"/>
        </w:rPr>
        <w:t>i</w:t>
      </w:r>
      <w:proofErr w:type="spellEnd"/>
      <w:r w:rsidR="00EF2F66">
        <w:rPr>
          <w:sz w:val="24"/>
          <w:szCs w:val="24"/>
        </w:rPr>
        <w:t>,</w:t>
      </w:r>
      <w:r w:rsidRPr="00A26BD1">
        <w:rPr>
          <w:sz w:val="24"/>
          <w:szCs w:val="24"/>
        </w:rPr>
        <w:t xml:space="preserve"> </w:t>
      </w:r>
      <w:r>
        <w:rPr>
          <w:sz w:val="24"/>
          <w:szCs w:val="24"/>
        </w:rPr>
        <w:t xml:space="preserve">School of Computer </w:t>
      </w:r>
      <w:r w:rsidRPr="00C351D7">
        <w:rPr>
          <w:sz w:val="24"/>
          <w:szCs w:val="24"/>
        </w:rPr>
        <w:t>Science and Engineering for his guidance, inspiration and wholehearted co-operation</w:t>
      </w:r>
      <w:r>
        <w:rPr>
          <w:sz w:val="24"/>
          <w:szCs w:val="24"/>
        </w:rPr>
        <w:t xml:space="preserve"> </w:t>
      </w:r>
      <w:r w:rsidRPr="00C351D7">
        <w:rPr>
          <w:sz w:val="24"/>
          <w:szCs w:val="24"/>
        </w:rPr>
        <w:t>during the course of completion.</w:t>
      </w:r>
      <w:r>
        <w:rPr>
          <w:sz w:val="24"/>
          <w:szCs w:val="24"/>
        </w:rPr>
        <w:tab/>
      </w:r>
    </w:p>
    <w:p w:rsidR="00D106AD" w:rsidRPr="00C351D7" w:rsidRDefault="00D106AD" w:rsidP="00A86970">
      <w:pPr>
        <w:tabs>
          <w:tab w:val="center" w:pos="4680"/>
        </w:tabs>
        <w:autoSpaceDN w:val="0"/>
        <w:adjustRightInd w:val="0"/>
        <w:spacing w:line="360" w:lineRule="auto"/>
        <w:jc w:val="both"/>
        <w:rPr>
          <w:sz w:val="24"/>
          <w:szCs w:val="24"/>
        </w:rPr>
      </w:pPr>
    </w:p>
    <w:p w:rsidR="00D106AD" w:rsidRDefault="00D106AD" w:rsidP="00A86970">
      <w:pPr>
        <w:autoSpaceDN w:val="0"/>
        <w:adjustRightInd w:val="0"/>
        <w:spacing w:line="360" w:lineRule="auto"/>
        <w:jc w:val="both"/>
        <w:rPr>
          <w:sz w:val="24"/>
          <w:szCs w:val="24"/>
        </w:rPr>
      </w:pPr>
      <w:r w:rsidRPr="00C351D7">
        <w:rPr>
          <w:sz w:val="24"/>
          <w:szCs w:val="24"/>
        </w:rPr>
        <w:t xml:space="preserve">We sincerely thank </w:t>
      </w:r>
      <w:r>
        <w:rPr>
          <w:sz w:val="24"/>
          <w:szCs w:val="24"/>
        </w:rPr>
        <w:t xml:space="preserve">Ms. </w:t>
      </w:r>
      <w:proofErr w:type="spellStart"/>
      <w:r>
        <w:rPr>
          <w:sz w:val="24"/>
          <w:szCs w:val="24"/>
        </w:rPr>
        <w:t>Padmashree</w:t>
      </w:r>
      <w:proofErr w:type="spellEnd"/>
      <w:r>
        <w:rPr>
          <w:sz w:val="24"/>
          <w:szCs w:val="24"/>
        </w:rPr>
        <w:t xml:space="preserve"> Desai, Mr. Mahesh </w:t>
      </w:r>
      <w:proofErr w:type="spellStart"/>
      <w:r>
        <w:rPr>
          <w:sz w:val="24"/>
          <w:szCs w:val="24"/>
        </w:rPr>
        <w:t>Patil</w:t>
      </w:r>
      <w:proofErr w:type="spellEnd"/>
      <w:r>
        <w:rPr>
          <w:sz w:val="24"/>
          <w:szCs w:val="24"/>
        </w:rPr>
        <w:t xml:space="preserve"> and Mr. </w:t>
      </w:r>
      <w:proofErr w:type="spellStart"/>
      <w:r>
        <w:rPr>
          <w:sz w:val="24"/>
          <w:szCs w:val="24"/>
        </w:rPr>
        <w:t>Prashant</w:t>
      </w:r>
      <w:proofErr w:type="spellEnd"/>
      <w:r>
        <w:rPr>
          <w:sz w:val="24"/>
          <w:szCs w:val="24"/>
        </w:rPr>
        <w:t xml:space="preserve"> </w:t>
      </w:r>
      <w:proofErr w:type="spellStart"/>
      <w:r>
        <w:rPr>
          <w:sz w:val="24"/>
          <w:szCs w:val="24"/>
        </w:rPr>
        <w:t>Narayankar</w:t>
      </w:r>
      <w:proofErr w:type="spellEnd"/>
      <w:r>
        <w:rPr>
          <w:sz w:val="24"/>
          <w:szCs w:val="24"/>
        </w:rPr>
        <w:t xml:space="preserve"> School of Computer </w:t>
      </w:r>
      <w:r w:rsidRPr="00C351D7">
        <w:rPr>
          <w:sz w:val="24"/>
          <w:szCs w:val="24"/>
        </w:rPr>
        <w:t>Science and Engineering</w:t>
      </w:r>
      <w:r>
        <w:rPr>
          <w:sz w:val="24"/>
          <w:szCs w:val="24"/>
        </w:rPr>
        <w:t xml:space="preserve"> for their </w:t>
      </w:r>
      <w:r w:rsidRPr="00C351D7">
        <w:rPr>
          <w:sz w:val="24"/>
          <w:szCs w:val="24"/>
        </w:rPr>
        <w:t>support, inspiration and wholehearted co-operation</w:t>
      </w:r>
      <w:r>
        <w:rPr>
          <w:sz w:val="24"/>
          <w:szCs w:val="24"/>
        </w:rPr>
        <w:t xml:space="preserve"> </w:t>
      </w:r>
      <w:r w:rsidRPr="00C351D7">
        <w:rPr>
          <w:sz w:val="24"/>
          <w:szCs w:val="24"/>
        </w:rPr>
        <w:t>during the course of completion.</w:t>
      </w:r>
    </w:p>
    <w:p w:rsidR="00D106AD" w:rsidRPr="00C351D7" w:rsidRDefault="00D106AD" w:rsidP="00A86970">
      <w:pPr>
        <w:autoSpaceDN w:val="0"/>
        <w:adjustRightInd w:val="0"/>
        <w:spacing w:line="360" w:lineRule="auto"/>
        <w:jc w:val="both"/>
        <w:rPr>
          <w:sz w:val="24"/>
          <w:szCs w:val="24"/>
        </w:rPr>
      </w:pPr>
    </w:p>
    <w:tbl>
      <w:tblPr>
        <w:tblStyle w:val="TableGrid"/>
        <w:tblpPr w:leftFromText="180" w:rightFromText="180" w:vertAnchor="text" w:horzAnchor="page" w:tblpX="6658" w:tblpY="23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4"/>
        <w:gridCol w:w="296"/>
        <w:gridCol w:w="1891"/>
      </w:tblGrid>
      <w:tr w:rsidR="001F5F4D" w:rsidTr="001F5F4D">
        <w:trPr>
          <w:trHeight w:val="428"/>
        </w:trPr>
        <w:tc>
          <w:tcPr>
            <w:tcW w:w="2714" w:type="dxa"/>
          </w:tcPr>
          <w:p w:rsidR="001F5F4D" w:rsidRDefault="001F5F4D" w:rsidP="00A86970">
            <w:pPr>
              <w:autoSpaceDN w:val="0"/>
              <w:adjustRightInd w:val="0"/>
              <w:spacing w:line="360" w:lineRule="auto"/>
              <w:jc w:val="both"/>
              <w:rPr>
                <w:sz w:val="24"/>
                <w:szCs w:val="24"/>
              </w:rPr>
            </w:pPr>
            <w:proofErr w:type="spellStart"/>
            <w:r>
              <w:rPr>
                <w:sz w:val="24"/>
                <w:szCs w:val="24"/>
              </w:rPr>
              <w:t>Sahana</w:t>
            </w:r>
            <w:proofErr w:type="spellEnd"/>
            <w:r>
              <w:rPr>
                <w:sz w:val="24"/>
                <w:szCs w:val="24"/>
              </w:rPr>
              <w:t xml:space="preserve"> </w:t>
            </w:r>
            <w:proofErr w:type="spellStart"/>
            <w:r>
              <w:rPr>
                <w:sz w:val="24"/>
                <w:szCs w:val="24"/>
              </w:rPr>
              <w:t>Patil</w:t>
            </w:r>
            <w:proofErr w:type="spellEnd"/>
          </w:p>
        </w:tc>
        <w:tc>
          <w:tcPr>
            <w:tcW w:w="296" w:type="dxa"/>
          </w:tcPr>
          <w:p w:rsidR="001F5F4D" w:rsidRDefault="001F5F4D" w:rsidP="00A86970">
            <w:pPr>
              <w:autoSpaceDN w:val="0"/>
              <w:adjustRightInd w:val="0"/>
              <w:spacing w:line="360" w:lineRule="auto"/>
              <w:jc w:val="right"/>
              <w:rPr>
                <w:sz w:val="24"/>
                <w:szCs w:val="24"/>
              </w:rPr>
            </w:pPr>
            <w:r>
              <w:rPr>
                <w:sz w:val="24"/>
                <w:szCs w:val="24"/>
              </w:rPr>
              <w:t>-</w:t>
            </w:r>
          </w:p>
        </w:tc>
        <w:tc>
          <w:tcPr>
            <w:tcW w:w="1891" w:type="dxa"/>
          </w:tcPr>
          <w:p w:rsidR="001F5F4D" w:rsidRDefault="001F5F4D" w:rsidP="00A86970">
            <w:pPr>
              <w:autoSpaceDN w:val="0"/>
              <w:adjustRightInd w:val="0"/>
              <w:spacing w:line="360" w:lineRule="auto"/>
              <w:jc w:val="right"/>
              <w:rPr>
                <w:sz w:val="24"/>
                <w:szCs w:val="24"/>
              </w:rPr>
            </w:pPr>
            <w:r>
              <w:rPr>
                <w:sz w:val="24"/>
                <w:szCs w:val="24"/>
              </w:rPr>
              <w:t>01FE15BCS164</w:t>
            </w:r>
          </w:p>
        </w:tc>
      </w:tr>
      <w:tr w:rsidR="001F5F4D" w:rsidTr="001F5F4D">
        <w:trPr>
          <w:trHeight w:val="401"/>
        </w:trPr>
        <w:tc>
          <w:tcPr>
            <w:tcW w:w="2714" w:type="dxa"/>
          </w:tcPr>
          <w:p w:rsidR="001F5F4D" w:rsidRPr="001F5F4D" w:rsidRDefault="001F5F4D" w:rsidP="00A86970">
            <w:pPr>
              <w:autoSpaceDN w:val="0"/>
              <w:adjustRightInd w:val="0"/>
              <w:spacing w:line="360" w:lineRule="auto"/>
              <w:jc w:val="both"/>
              <w:rPr>
                <w:sz w:val="24"/>
                <w:szCs w:val="24"/>
              </w:rPr>
            </w:pPr>
            <w:proofErr w:type="spellStart"/>
            <w:r>
              <w:rPr>
                <w:sz w:val="24"/>
                <w:szCs w:val="24"/>
              </w:rPr>
              <w:t>Santrupti</w:t>
            </w:r>
            <w:proofErr w:type="spellEnd"/>
            <w:r>
              <w:rPr>
                <w:sz w:val="24"/>
                <w:szCs w:val="24"/>
              </w:rPr>
              <w:t xml:space="preserve"> </w:t>
            </w:r>
            <w:proofErr w:type="spellStart"/>
            <w:r>
              <w:rPr>
                <w:sz w:val="24"/>
                <w:szCs w:val="24"/>
              </w:rPr>
              <w:t>Mundinamani</w:t>
            </w:r>
            <w:proofErr w:type="spellEnd"/>
          </w:p>
        </w:tc>
        <w:tc>
          <w:tcPr>
            <w:tcW w:w="296" w:type="dxa"/>
          </w:tcPr>
          <w:p w:rsidR="001F5F4D" w:rsidRDefault="001F5F4D" w:rsidP="00A86970">
            <w:pPr>
              <w:autoSpaceDN w:val="0"/>
              <w:adjustRightInd w:val="0"/>
              <w:spacing w:line="360" w:lineRule="auto"/>
              <w:jc w:val="right"/>
              <w:rPr>
                <w:sz w:val="24"/>
                <w:szCs w:val="24"/>
              </w:rPr>
            </w:pPr>
            <w:r>
              <w:rPr>
                <w:sz w:val="24"/>
                <w:szCs w:val="24"/>
              </w:rPr>
              <w:t>-</w:t>
            </w:r>
          </w:p>
        </w:tc>
        <w:tc>
          <w:tcPr>
            <w:tcW w:w="1891" w:type="dxa"/>
          </w:tcPr>
          <w:p w:rsidR="001F5F4D" w:rsidRDefault="001F5F4D" w:rsidP="00A86970">
            <w:pPr>
              <w:autoSpaceDN w:val="0"/>
              <w:adjustRightInd w:val="0"/>
              <w:spacing w:line="360" w:lineRule="auto"/>
              <w:jc w:val="right"/>
              <w:rPr>
                <w:sz w:val="24"/>
                <w:szCs w:val="24"/>
              </w:rPr>
            </w:pPr>
            <w:r>
              <w:rPr>
                <w:sz w:val="24"/>
                <w:szCs w:val="24"/>
              </w:rPr>
              <w:t>01FE15BCS171</w:t>
            </w:r>
          </w:p>
        </w:tc>
      </w:tr>
      <w:tr w:rsidR="001F5F4D" w:rsidTr="001F5F4D">
        <w:trPr>
          <w:trHeight w:val="428"/>
        </w:trPr>
        <w:tc>
          <w:tcPr>
            <w:tcW w:w="2714" w:type="dxa"/>
          </w:tcPr>
          <w:p w:rsidR="001F5F4D" w:rsidRDefault="001F5F4D" w:rsidP="00A86970">
            <w:pPr>
              <w:autoSpaceDN w:val="0"/>
              <w:adjustRightInd w:val="0"/>
              <w:spacing w:line="360" w:lineRule="auto"/>
              <w:jc w:val="both"/>
              <w:rPr>
                <w:sz w:val="24"/>
                <w:szCs w:val="24"/>
              </w:rPr>
            </w:pPr>
            <w:proofErr w:type="spellStart"/>
            <w:r>
              <w:rPr>
                <w:sz w:val="24"/>
                <w:szCs w:val="24"/>
              </w:rPr>
              <w:t>Shifanaaz</w:t>
            </w:r>
            <w:proofErr w:type="spellEnd"/>
            <w:r>
              <w:rPr>
                <w:sz w:val="24"/>
                <w:szCs w:val="24"/>
              </w:rPr>
              <w:t xml:space="preserve"> </w:t>
            </w:r>
            <w:proofErr w:type="spellStart"/>
            <w:r>
              <w:rPr>
                <w:sz w:val="24"/>
                <w:szCs w:val="24"/>
              </w:rPr>
              <w:t>Mulla</w:t>
            </w:r>
            <w:proofErr w:type="spellEnd"/>
          </w:p>
        </w:tc>
        <w:tc>
          <w:tcPr>
            <w:tcW w:w="296" w:type="dxa"/>
          </w:tcPr>
          <w:p w:rsidR="001F5F4D" w:rsidRDefault="001F5F4D" w:rsidP="00A86970">
            <w:pPr>
              <w:autoSpaceDN w:val="0"/>
              <w:adjustRightInd w:val="0"/>
              <w:spacing w:line="360" w:lineRule="auto"/>
              <w:jc w:val="right"/>
              <w:rPr>
                <w:sz w:val="24"/>
                <w:szCs w:val="24"/>
              </w:rPr>
            </w:pPr>
            <w:r>
              <w:rPr>
                <w:sz w:val="24"/>
                <w:szCs w:val="24"/>
              </w:rPr>
              <w:t>-</w:t>
            </w:r>
          </w:p>
        </w:tc>
        <w:tc>
          <w:tcPr>
            <w:tcW w:w="1891" w:type="dxa"/>
          </w:tcPr>
          <w:p w:rsidR="001F5F4D" w:rsidRDefault="001F5F4D" w:rsidP="00A86970">
            <w:pPr>
              <w:autoSpaceDN w:val="0"/>
              <w:adjustRightInd w:val="0"/>
              <w:spacing w:line="360" w:lineRule="auto"/>
              <w:jc w:val="right"/>
              <w:rPr>
                <w:sz w:val="24"/>
                <w:szCs w:val="24"/>
              </w:rPr>
            </w:pPr>
            <w:r>
              <w:rPr>
                <w:sz w:val="24"/>
                <w:szCs w:val="24"/>
              </w:rPr>
              <w:t>01FE15BCS181</w:t>
            </w:r>
          </w:p>
        </w:tc>
      </w:tr>
      <w:tr w:rsidR="001F5F4D" w:rsidTr="001F5F4D">
        <w:trPr>
          <w:trHeight w:val="444"/>
        </w:trPr>
        <w:tc>
          <w:tcPr>
            <w:tcW w:w="2714" w:type="dxa"/>
          </w:tcPr>
          <w:p w:rsidR="001F5F4D" w:rsidRDefault="001F5F4D" w:rsidP="00A86970">
            <w:pPr>
              <w:autoSpaceDN w:val="0"/>
              <w:adjustRightInd w:val="0"/>
              <w:spacing w:line="360" w:lineRule="auto"/>
              <w:jc w:val="both"/>
              <w:rPr>
                <w:sz w:val="24"/>
                <w:szCs w:val="24"/>
              </w:rPr>
            </w:pPr>
            <w:proofErr w:type="spellStart"/>
            <w:r>
              <w:rPr>
                <w:sz w:val="24"/>
                <w:szCs w:val="24"/>
              </w:rPr>
              <w:t>Shreya</w:t>
            </w:r>
            <w:proofErr w:type="spellEnd"/>
            <w:r>
              <w:rPr>
                <w:sz w:val="24"/>
                <w:szCs w:val="24"/>
              </w:rPr>
              <w:t xml:space="preserve"> </w:t>
            </w:r>
            <w:proofErr w:type="spellStart"/>
            <w:r>
              <w:rPr>
                <w:sz w:val="24"/>
                <w:szCs w:val="24"/>
              </w:rPr>
              <w:t>Kukarni</w:t>
            </w:r>
            <w:proofErr w:type="spellEnd"/>
          </w:p>
        </w:tc>
        <w:tc>
          <w:tcPr>
            <w:tcW w:w="296" w:type="dxa"/>
          </w:tcPr>
          <w:p w:rsidR="001F5F4D" w:rsidRDefault="001F5F4D" w:rsidP="00A86970">
            <w:pPr>
              <w:autoSpaceDN w:val="0"/>
              <w:adjustRightInd w:val="0"/>
              <w:spacing w:line="360" w:lineRule="auto"/>
              <w:jc w:val="right"/>
              <w:rPr>
                <w:sz w:val="24"/>
                <w:szCs w:val="24"/>
              </w:rPr>
            </w:pPr>
            <w:r>
              <w:rPr>
                <w:sz w:val="24"/>
                <w:szCs w:val="24"/>
              </w:rPr>
              <w:t>-</w:t>
            </w:r>
          </w:p>
        </w:tc>
        <w:tc>
          <w:tcPr>
            <w:tcW w:w="1891" w:type="dxa"/>
          </w:tcPr>
          <w:p w:rsidR="001F5F4D" w:rsidRDefault="001F5F4D" w:rsidP="00A86970">
            <w:pPr>
              <w:autoSpaceDN w:val="0"/>
              <w:adjustRightInd w:val="0"/>
              <w:spacing w:line="360" w:lineRule="auto"/>
              <w:jc w:val="right"/>
              <w:rPr>
                <w:sz w:val="24"/>
                <w:szCs w:val="24"/>
              </w:rPr>
            </w:pPr>
            <w:r>
              <w:rPr>
                <w:sz w:val="24"/>
                <w:szCs w:val="24"/>
              </w:rPr>
              <w:t>01FE15BCS186</w:t>
            </w:r>
          </w:p>
        </w:tc>
      </w:tr>
    </w:tbl>
    <w:p w:rsidR="00D106AD" w:rsidRDefault="00D106AD" w:rsidP="00A86970">
      <w:pPr>
        <w:autoSpaceDN w:val="0"/>
        <w:adjustRightInd w:val="0"/>
        <w:spacing w:line="360" w:lineRule="auto"/>
        <w:jc w:val="both"/>
        <w:rPr>
          <w:sz w:val="24"/>
          <w:szCs w:val="24"/>
        </w:rPr>
      </w:pPr>
      <w:r w:rsidRPr="00C351D7">
        <w:rPr>
          <w:sz w:val="24"/>
          <w:szCs w:val="24"/>
        </w:rPr>
        <w:t>Our gratitude will not be complete without thanking the Almighty God, our beloved parents,</w:t>
      </w:r>
      <w:r>
        <w:rPr>
          <w:sz w:val="24"/>
          <w:szCs w:val="24"/>
        </w:rPr>
        <w:t xml:space="preserve"> </w:t>
      </w:r>
      <w:r w:rsidRPr="00C351D7">
        <w:rPr>
          <w:sz w:val="24"/>
          <w:szCs w:val="24"/>
        </w:rPr>
        <w:t>our seniors and our friends who have been a constant source of blessings and aspirations.</w:t>
      </w:r>
    </w:p>
    <w:p w:rsidR="00EF234B" w:rsidRDefault="00EF234B" w:rsidP="00EF234B">
      <w:pPr>
        <w:autoSpaceDN w:val="0"/>
        <w:adjustRightInd w:val="0"/>
        <w:spacing w:line="360" w:lineRule="auto"/>
        <w:jc w:val="both"/>
        <w:rPr>
          <w:sz w:val="24"/>
          <w:szCs w:val="24"/>
        </w:rPr>
      </w:pPr>
    </w:p>
    <w:p w:rsidR="00F30C75" w:rsidRDefault="00F30C75" w:rsidP="00EF234B">
      <w:pPr>
        <w:autoSpaceDN w:val="0"/>
        <w:adjustRightInd w:val="0"/>
        <w:spacing w:line="360" w:lineRule="auto"/>
        <w:jc w:val="both"/>
        <w:rPr>
          <w:sz w:val="24"/>
          <w:szCs w:val="24"/>
        </w:rPr>
      </w:pPr>
    </w:p>
    <w:p w:rsidR="00F30C75" w:rsidRDefault="00F30C75" w:rsidP="00EF234B">
      <w:pPr>
        <w:autoSpaceDN w:val="0"/>
        <w:adjustRightInd w:val="0"/>
        <w:spacing w:line="360" w:lineRule="auto"/>
        <w:jc w:val="both"/>
        <w:rPr>
          <w:sz w:val="24"/>
          <w:szCs w:val="24"/>
        </w:rPr>
      </w:pPr>
    </w:p>
    <w:p w:rsidR="00F30C75" w:rsidRDefault="00F30C75" w:rsidP="00EF234B">
      <w:pPr>
        <w:autoSpaceDN w:val="0"/>
        <w:adjustRightInd w:val="0"/>
        <w:spacing w:line="360" w:lineRule="auto"/>
        <w:jc w:val="both"/>
        <w:rPr>
          <w:sz w:val="24"/>
          <w:szCs w:val="24"/>
        </w:rPr>
      </w:pPr>
    </w:p>
    <w:p w:rsidR="00F30C75" w:rsidRDefault="00F30C75" w:rsidP="00EF234B">
      <w:pPr>
        <w:autoSpaceDN w:val="0"/>
        <w:adjustRightInd w:val="0"/>
        <w:spacing w:line="360" w:lineRule="auto"/>
        <w:jc w:val="both"/>
        <w:rPr>
          <w:sz w:val="24"/>
          <w:szCs w:val="24"/>
        </w:rPr>
      </w:pPr>
    </w:p>
    <w:p w:rsidR="00F30C75" w:rsidRDefault="00F30C75" w:rsidP="00EF234B">
      <w:pPr>
        <w:autoSpaceDN w:val="0"/>
        <w:adjustRightInd w:val="0"/>
        <w:spacing w:line="360" w:lineRule="auto"/>
        <w:jc w:val="both"/>
        <w:rPr>
          <w:sz w:val="24"/>
          <w:szCs w:val="24"/>
        </w:rPr>
      </w:pPr>
    </w:p>
    <w:p w:rsidR="007B33B2" w:rsidRDefault="007B33B2" w:rsidP="00D106AD">
      <w:pPr>
        <w:tabs>
          <w:tab w:val="center" w:pos="7920"/>
        </w:tabs>
        <w:spacing w:before="60" w:after="60"/>
        <w:rPr>
          <w:sz w:val="24"/>
          <w:szCs w:val="24"/>
        </w:rPr>
      </w:pPr>
    </w:p>
    <w:p w:rsidR="001F5F4D" w:rsidRDefault="001F5F4D" w:rsidP="00D106AD">
      <w:pPr>
        <w:tabs>
          <w:tab w:val="center" w:pos="7920"/>
        </w:tabs>
        <w:spacing w:before="60" w:after="60"/>
        <w:rPr>
          <w:b/>
        </w:rPr>
      </w:pPr>
    </w:p>
    <w:tbl>
      <w:tblPr>
        <w:tblpPr w:leftFromText="180" w:rightFromText="180" w:bottomFromText="200" w:vertAnchor="text" w:horzAnchor="margin" w:tblpXSpec="center" w:tblpY="-458"/>
        <w:tblW w:w="9610" w:type="dxa"/>
        <w:tblLayout w:type="fixed"/>
        <w:tblLook w:val="04A0"/>
      </w:tblPr>
      <w:tblGrid>
        <w:gridCol w:w="1071"/>
        <w:gridCol w:w="676"/>
        <w:gridCol w:w="1029"/>
        <w:gridCol w:w="18"/>
        <w:gridCol w:w="1016"/>
        <w:gridCol w:w="4749"/>
        <w:gridCol w:w="12"/>
        <w:gridCol w:w="1027"/>
        <w:gridCol w:w="12"/>
      </w:tblGrid>
      <w:tr w:rsidR="007B33B2" w:rsidRPr="0023782A" w:rsidTr="00A86970">
        <w:trPr>
          <w:trHeight w:val="728"/>
        </w:trPr>
        <w:tc>
          <w:tcPr>
            <w:tcW w:w="1071" w:type="dxa"/>
            <w:hideMark/>
          </w:tcPr>
          <w:p w:rsidR="007B33B2" w:rsidRPr="0023782A" w:rsidRDefault="007B33B2" w:rsidP="001F5F4D">
            <w:pPr>
              <w:tabs>
                <w:tab w:val="center" w:pos="7920"/>
              </w:tabs>
              <w:spacing w:before="60" w:after="60" w:line="276" w:lineRule="auto"/>
              <w:jc w:val="center"/>
              <w:rPr>
                <w:b/>
                <w:sz w:val="24"/>
                <w:szCs w:val="24"/>
              </w:rPr>
            </w:pPr>
            <w:r w:rsidRPr="0023782A">
              <w:rPr>
                <w:b/>
                <w:sz w:val="24"/>
                <w:szCs w:val="24"/>
              </w:rPr>
              <w:lastRenderedPageBreak/>
              <w:t>Chapter No.</w:t>
            </w:r>
          </w:p>
        </w:tc>
        <w:tc>
          <w:tcPr>
            <w:tcW w:w="7500" w:type="dxa"/>
            <w:gridSpan w:val="6"/>
            <w:hideMark/>
          </w:tcPr>
          <w:p w:rsidR="007B33B2" w:rsidRPr="0023782A" w:rsidRDefault="007B33B2" w:rsidP="001F5F4D">
            <w:pPr>
              <w:tabs>
                <w:tab w:val="center" w:pos="7920"/>
              </w:tabs>
              <w:spacing w:before="60" w:after="60" w:line="276" w:lineRule="auto"/>
              <w:jc w:val="center"/>
              <w:rPr>
                <w:b/>
                <w:sz w:val="24"/>
                <w:szCs w:val="24"/>
              </w:rPr>
            </w:pPr>
            <w:r w:rsidRPr="0023782A">
              <w:rPr>
                <w:b/>
                <w:sz w:val="24"/>
                <w:szCs w:val="24"/>
              </w:rPr>
              <w:t>Table of Contents</w:t>
            </w:r>
          </w:p>
        </w:tc>
        <w:tc>
          <w:tcPr>
            <w:tcW w:w="1039" w:type="dxa"/>
            <w:gridSpan w:val="2"/>
            <w:hideMark/>
          </w:tcPr>
          <w:p w:rsidR="007B33B2" w:rsidRPr="0023782A" w:rsidRDefault="007B33B2" w:rsidP="001F5F4D">
            <w:pPr>
              <w:tabs>
                <w:tab w:val="center" w:pos="7920"/>
              </w:tabs>
              <w:spacing w:before="60" w:after="60" w:line="276" w:lineRule="auto"/>
              <w:jc w:val="center"/>
              <w:rPr>
                <w:b/>
                <w:sz w:val="24"/>
                <w:szCs w:val="24"/>
              </w:rPr>
            </w:pPr>
            <w:r w:rsidRPr="0023782A">
              <w:rPr>
                <w:b/>
                <w:sz w:val="24"/>
                <w:szCs w:val="24"/>
              </w:rPr>
              <w:t>Page No.</w:t>
            </w:r>
          </w:p>
        </w:tc>
      </w:tr>
      <w:tr w:rsidR="007B33B2" w:rsidRPr="0023782A" w:rsidTr="00A86970">
        <w:trPr>
          <w:trHeight w:val="422"/>
        </w:trPr>
        <w:tc>
          <w:tcPr>
            <w:tcW w:w="1071" w:type="dxa"/>
            <w:hideMark/>
          </w:tcPr>
          <w:p w:rsidR="007B33B2" w:rsidRPr="0023782A" w:rsidRDefault="007B33B2" w:rsidP="001F5F4D">
            <w:pPr>
              <w:tabs>
                <w:tab w:val="center" w:pos="7920"/>
              </w:tabs>
              <w:spacing w:before="60" w:after="60" w:line="276" w:lineRule="auto"/>
              <w:jc w:val="center"/>
              <w:rPr>
                <w:b/>
                <w:sz w:val="24"/>
                <w:szCs w:val="24"/>
              </w:rPr>
            </w:pPr>
            <w:r w:rsidRPr="0023782A">
              <w:rPr>
                <w:b/>
                <w:sz w:val="24"/>
                <w:szCs w:val="24"/>
              </w:rPr>
              <w:t>1.</w:t>
            </w:r>
          </w:p>
        </w:tc>
        <w:tc>
          <w:tcPr>
            <w:tcW w:w="7500" w:type="dxa"/>
            <w:gridSpan w:val="6"/>
            <w:hideMark/>
          </w:tcPr>
          <w:p w:rsidR="007B33B2" w:rsidRPr="0023782A" w:rsidRDefault="007B33B2" w:rsidP="001F5F4D">
            <w:pPr>
              <w:tabs>
                <w:tab w:val="center" w:pos="7920"/>
              </w:tabs>
              <w:spacing w:before="60" w:after="60" w:line="276" w:lineRule="auto"/>
              <w:rPr>
                <w:b/>
                <w:sz w:val="24"/>
                <w:szCs w:val="24"/>
              </w:rPr>
            </w:pPr>
            <w:r>
              <w:rPr>
                <w:b/>
                <w:sz w:val="24"/>
                <w:szCs w:val="24"/>
              </w:rPr>
              <w:t>Introduction</w:t>
            </w:r>
          </w:p>
        </w:tc>
        <w:tc>
          <w:tcPr>
            <w:tcW w:w="1039" w:type="dxa"/>
            <w:gridSpan w:val="2"/>
            <w:hideMark/>
          </w:tcPr>
          <w:p w:rsidR="007B33B2" w:rsidRPr="0023782A" w:rsidRDefault="007B33B2" w:rsidP="001F5F4D">
            <w:pPr>
              <w:tabs>
                <w:tab w:val="center" w:pos="7920"/>
              </w:tabs>
              <w:spacing w:before="60" w:after="60" w:line="276" w:lineRule="auto"/>
              <w:jc w:val="center"/>
              <w:rPr>
                <w:b/>
                <w:sz w:val="24"/>
                <w:szCs w:val="24"/>
              </w:rPr>
            </w:pPr>
            <w:r w:rsidRPr="0023782A">
              <w:rPr>
                <w:b/>
                <w:sz w:val="24"/>
                <w:szCs w:val="24"/>
              </w:rPr>
              <w:t>1</w:t>
            </w:r>
          </w:p>
        </w:tc>
      </w:tr>
      <w:tr w:rsidR="007B33B2" w:rsidRPr="0023782A" w:rsidTr="00A86970">
        <w:trPr>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tabs>
                <w:tab w:val="center" w:pos="7920"/>
              </w:tabs>
              <w:spacing w:before="60" w:after="60" w:line="276" w:lineRule="auto"/>
              <w:jc w:val="center"/>
              <w:rPr>
                <w:sz w:val="24"/>
                <w:szCs w:val="24"/>
              </w:rPr>
            </w:pPr>
            <w:r w:rsidRPr="0023782A">
              <w:rPr>
                <w:sz w:val="24"/>
                <w:szCs w:val="24"/>
              </w:rPr>
              <w:t>1.1</w:t>
            </w:r>
          </w:p>
        </w:tc>
        <w:tc>
          <w:tcPr>
            <w:tcW w:w="6824" w:type="dxa"/>
            <w:gridSpan w:val="5"/>
            <w:hideMark/>
          </w:tcPr>
          <w:p w:rsidR="007B33B2" w:rsidRPr="0023782A" w:rsidRDefault="007B33B2" w:rsidP="001F5F4D">
            <w:pPr>
              <w:suppressAutoHyphens w:val="0"/>
              <w:autoSpaceDN w:val="0"/>
              <w:adjustRightInd w:val="0"/>
              <w:spacing w:line="276" w:lineRule="auto"/>
              <w:rPr>
                <w:sz w:val="24"/>
                <w:szCs w:val="24"/>
              </w:rPr>
            </w:pPr>
            <w:r>
              <w:rPr>
                <w:sz w:val="24"/>
                <w:szCs w:val="24"/>
              </w:rPr>
              <w:t>Over view of the  project</w:t>
            </w:r>
          </w:p>
        </w:tc>
        <w:tc>
          <w:tcPr>
            <w:tcW w:w="1039" w:type="dxa"/>
            <w:gridSpan w:val="2"/>
            <w:hideMark/>
          </w:tcPr>
          <w:p w:rsidR="007B33B2" w:rsidRPr="0023782A" w:rsidRDefault="007B33B2" w:rsidP="001F5F4D">
            <w:pPr>
              <w:tabs>
                <w:tab w:val="center" w:pos="7920"/>
              </w:tabs>
              <w:spacing w:before="60" w:after="60" w:line="276" w:lineRule="auto"/>
              <w:jc w:val="center"/>
              <w:rPr>
                <w:b/>
                <w:sz w:val="24"/>
                <w:szCs w:val="24"/>
              </w:rPr>
            </w:pPr>
            <w:r>
              <w:rPr>
                <w:b/>
                <w:sz w:val="24"/>
                <w:szCs w:val="24"/>
              </w:rPr>
              <w:t>1</w:t>
            </w:r>
          </w:p>
        </w:tc>
      </w:tr>
      <w:tr w:rsidR="007B33B2" w:rsidRPr="0023782A" w:rsidTr="00A86970">
        <w:trPr>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tabs>
                <w:tab w:val="center" w:pos="7920"/>
              </w:tabs>
              <w:spacing w:before="60" w:after="60" w:line="276" w:lineRule="auto"/>
              <w:jc w:val="center"/>
              <w:rPr>
                <w:sz w:val="24"/>
                <w:szCs w:val="24"/>
              </w:rPr>
            </w:pPr>
            <w:r w:rsidRPr="0023782A">
              <w:rPr>
                <w:sz w:val="24"/>
                <w:szCs w:val="24"/>
              </w:rPr>
              <w:t>1.2</w:t>
            </w:r>
          </w:p>
        </w:tc>
        <w:tc>
          <w:tcPr>
            <w:tcW w:w="6824" w:type="dxa"/>
            <w:gridSpan w:val="5"/>
            <w:hideMark/>
          </w:tcPr>
          <w:p w:rsidR="007B33B2" w:rsidRPr="0023782A" w:rsidRDefault="007B33B2" w:rsidP="001F5F4D">
            <w:pPr>
              <w:tabs>
                <w:tab w:val="left" w:pos="720"/>
              </w:tabs>
              <w:suppressAutoHyphens w:val="0"/>
              <w:autoSpaceDN w:val="0"/>
              <w:adjustRightInd w:val="0"/>
              <w:spacing w:line="276" w:lineRule="auto"/>
              <w:rPr>
                <w:sz w:val="24"/>
                <w:szCs w:val="24"/>
              </w:rPr>
            </w:pPr>
            <w:r>
              <w:rPr>
                <w:sz w:val="24"/>
                <w:szCs w:val="24"/>
              </w:rPr>
              <w:t>Motivation</w:t>
            </w:r>
          </w:p>
        </w:tc>
        <w:tc>
          <w:tcPr>
            <w:tcW w:w="1039" w:type="dxa"/>
            <w:gridSpan w:val="2"/>
            <w:hideMark/>
          </w:tcPr>
          <w:p w:rsidR="007B33B2" w:rsidRPr="0023782A" w:rsidRDefault="007B33B2" w:rsidP="001F5F4D">
            <w:pPr>
              <w:tabs>
                <w:tab w:val="center" w:pos="7920"/>
              </w:tabs>
              <w:spacing w:before="60" w:after="60" w:line="276" w:lineRule="auto"/>
              <w:jc w:val="center"/>
              <w:rPr>
                <w:b/>
                <w:sz w:val="24"/>
                <w:szCs w:val="24"/>
              </w:rPr>
            </w:pPr>
            <w:r>
              <w:rPr>
                <w:b/>
                <w:sz w:val="24"/>
                <w:szCs w:val="24"/>
              </w:rPr>
              <w:t>1</w:t>
            </w:r>
          </w:p>
        </w:tc>
      </w:tr>
      <w:tr w:rsidR="007B33B2" w:rsidRPr="0023782A" w:rsidTr="00A86970">
        <w:trPr>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tabs>
                <w:tab w:val="center" w:pos="7920"/>
              </w:tabs>
              <w:spacing w:before="60" w:after="60" w:line="276" w:lineRule="auto"/>
              <w:jc w:val="center"/>
              <w:rPr>
                <w:sz w:val="24"/>
                <w:szCs w:val="24"/>
              </w:rPr>
            </w:pPr>
            <w:r w:rsidRPr="0023782A">
              <w:rPr>
                <w:sz w:val="24"/>
                <w:szCs w:val="24"/>
              </w:rPr>
              <w:t>1.3</w:t>
            </w:r>
          </w:p>
        </w:tc>
        <w:tc>
          <w:tcPr>
            <w:tcW w:w="6824" w:type="dxa"/>
            <w:gridSpan w:val="5"/>
            <w:hideMark/>
          </w:tcPr>
          <w:p w:rsidR="007B33B2" w:rsidRPr="0023782A" w:rsidRDefault="007B33B2" w:rsidP="001F5F4D">
            <w:pPr>
              <w:tabs>
                <w:tab w:val="left" w:pos="720"/>
              </w:tabs>
              <w:suppressAutoHyphens w:val="0"/>
              <w:autoSpaceDN w:val="0"/>
              <w:adjustRightInd w:val="0"/>
              <w:spacing w:line="276" w:lineRule="auto"/>
              <w:rPr>
                <w:sz w:val="24"/>
                <w:szCs w:val="24"/>
              </w:rPr>
            </w:pPr>
            <w:r w:rsidRPr="0023782A">
              <w:rPr>
                <w:sz w:val="24"/>
                <w:szCs w:val="24"/>
              </w:rPr>
              <w:t>Objectives of the project</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1</w:t>
            </w:r>
          </w:p>
        </w:tc>
      </w:tr>
      <w:tr w:rsidR="007B33B2" w:rsidRPr="0023782A" w:rsidTr="00A86970">
        <w:trPr>
          <w:trHeight w:val="408"/>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tabs>
                <w:tab w:val="center" w:pos="7920"/>
              </w:tabs>
              <w:spacing w:before="60" w:after="60" w:line="276" w:lineRule="auto"/>
              <w:jc w:val="center"/>
              <w:rPr>
                <w:sz w:val="24"/>
                <w:szCs w:val="24"/>
              </w:rPr>
            </w:pPr>
            <w:r>
              <w:rPr>
                <w:sz w:val="24"/>
                <w:szCs w:val="24"/>
              </w:rPr>
              <w:t>1.4</w:t>
            </w:r>
          </w:p>
        </w:tc>
        <w:tc>
          <w:tcPr>
            <w:tcW w:w="6824" w:type="dxa"/>
            <w:gridSpan w:val="5"/>
            <w:hideMark/>
          </w:tcPr>
          <w:p w:rsidR="007B33B2" w:rsidRPr="0023782A" w:rsidRDefault="007B33B2" w:rsidP="001F5F4D">
            <w:pPr>
              <w:tabs>
                <w:tab w:val="left" w:pos="720"/>
              </w:tabs>
              <w:suppressAutoHyphens w:val="0"/>
              <w:autoSpaceDN w:val="0"/>
              <w:adjustRightInd w:val="0"/>
              <w:spacing w:line="276" w:lineRule="auto"/>
              <w:rPr>
                <w:sz w:val="24"/>
                <w:szCs w:val="24"/>
              </w:rPr>
            </w:pPr>
            <w:r w:rsidRPr="0023782A">
              <w:rPr>
                <w:sz w:val="24"/>
                <w:szCs w:val="24"/>
              </w:rPr>
              <w:t>Problem  definition</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1</w:t>
            </w:r>
          </w:p>
        </w:tc>
      </w:tr>
      <w:tr w:rsidR="007B33B2" w:rsidRPr="0023782A" w:rsidTr="00A86970">
        <w:trPr>
          <w:trHeight w:val="422"/>
        </w:trPr>
        <w:tc>
          <w:tcPr>
            <w:tcW w:w="1071" w:type="dxa"/>
            <w:hideMark/>
          </w:tcPr>
          <w:p w:rsidR="007B33B2" w:rsidRPr="0023782A" w:rsidRDefault="007B33B2" w:rsidP="001F5F4D">
            <w:pPr>
              <w:tabs>
                <w:tab w:val="center" w:pos="7920"/>
              </w:tabs>
              <w:spacing w:before="60" w:after="60" w:line="276" w:lineRule="auto"/>
              <w:jc w:val="center"/>
              <w:rPr>
                <w:b/>
                <w:sz w:val="24"/>
                <w:szCs w:val="24"/>
              </w:rPr>
            </w:pPr>
            <w:r w:rsidRPr="0023782A">
              <w:rPr>
                <w:b/>
                <w:sz w:val="24"/>
                <w:szCs w:val="24"/>
              </w:rPr>
              <w:t>2.</w:t>
            </w:r>
          </w:p>
        </w:tc>
        <w:tc>
          <w:tcPr>
            <w:tcW w:w="7500" w:type="dxa"/>
            <w:gridSpan w:val="6"/>
            <w:vAlign w:val="center"/>
            <w:hideMark/>
          </w:tcPr>
          <w:p w:rsidR="007B33B2" w:rsidRPr="0023782A" w:rsidRDefault="007B33B2" w:rsidP="001F5F4D">
            <w:pPr>
              <w:suppressAutoHyphens w:val="0"/>
              <w:autoSpaceDN w:val="0"/>
              <w:adjustRightInd w:val="0"/>
              <w:spacing w:line="276" w:lineRule="auto"/>
              <w:rPr>
                <w:b/>
                <w:strike/>
                <w:sz w:val="24"/>
                <w:szCs w:val="24"/>
              </w:rPr>
            </w:pPr>
            <w:r>
              <w:rPr>
                <w:b/>
                <w:sz w:val="24"/>
                <w:szCs w:val="24"/>
              </w:rPr>
              <w:t>Proposed System</w:t>
            </w:r>
          </w:p>
        </w:tc>
        <w:tc>
          <w:tcPr>
            <w:tcW w:w="1039" w:type="dxa"/>
            <w:gridSpan w:val="2"/>
            <w:hideMark/>
          </w:tcPr>
          <w:p w:rsidR="007B33B2" w:rsidRPr="0023782A" w:rsidRDefault="007B33B2" w:rsidP="001F5F4D">
            <w:pPr>
              <w:tabs>
                <w:tab w:val="center" w:pos="7920"/>
              </w:tabs>
              <w:spacing w:before="60" w:after="60" w:line="276" w:lineRule="auto"/>
              <w:jc w:val="center"/>
              <w:rPr>
                <w:b/>
                <w:sz w:val="24"/>
                <w:szCs w:val="24"/>
              </w:rPr>
            </w:pPr>
            <w:r>
              <w:rPr>
                <w:b/>
                <w:sz w:val="24"/>
                <w:szCs w:val="24"/>
              </w:rPr>
              <w:t>2</w:t>
            </w:r>
          </w:p>
        </w:tc>
      </w:tr>
      <w:tr w:rsidR="007B33B2" w:rsidRPr="0023782A" w:rsidTr="00A86970">
        <w:trPr>
          <w:trHeight w:val="497"/>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widowControl/>
              <w:autoSpaceDE/>
              <w:autoSpaceDN w:val="0"/>
              <w:spacing w:line="276" w:lineRule="auto"/>
              <w:jc w:val="center"/>
              <w:rPr>
                <w:sz w:val="24"/>
                <w:szCs w:val="24"/>
              </w:rPr>
            </w:pPr>
            <w:r>
              <w:rPr>
                <w:sz w:val="24"/>
                <w:szCs w:val="24"/>
              </w:rPr>
              <w:t>2.1</w:t>
            </w:r>
          </w:p>
        </w:tc>
        <w:tc>
          <w:tcPr>
            <w:tcW w:w="6824" w:type="dxa"/>
            <w:gridSpan w:val="5"/>
            <w:hideMark/>
          </w:tcPr>
          <w:p w:rsidR="007B33B2" w:rsidRPr="0023782A" w:rsidRDefault="007B33B2" w:rsidP="001F5F4D">
            <w:pPr>
              <w:suppressAutoHyphens w:val="0"/>
              <w:autoSpaceDN w:val="0"/>
              <w:adjustRightInd w:val="0"/>
              <w:spacing w:line="276" w:lineRule="auto"/>
              <w:rPr>
                <w:sz w:val="24"/>
                <w:szCs w:val="24"/>
              </w:rPr>
            </w:pPr>
            <w:r>
              <w:rPr>
                <w:sz w:val="24"/>
                <w:szCs w:val="24"/>
              </w:rPr>
              <w:t>Description of proposed system with simple block diagram</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2</w:t>
            </w:r>
          </w:p>
        </w:tc>
      </w:tr>
      <w:tr w:rsidR="007B33B2" w:rsidRPr="0023782A" w:rsidTr="00A86970">
        <w:trPr>
          <w:trHeight w:val="497"/>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Default="007B33B2" w:rsidP="001F5F4D">
            <w:pPr>
              <w:widowControl/>
              <w:autoSpaceDE/>
              <w:autoSpaceDN w:val="0"/>
              <w:spacing w:line="276" w:lineRule="auto"/>
              <w:jc w:val="center"/>
              <w:rPr>
                <w:sz w:val="24"/>
                <w:szCs w:val="24"/>
              </w:rPr>
            </w:pPr>
            <w:r>
              <w:rPr>
                <w:sz w:val="24"/>
                <w:szCs w:val="24"/>
              </w:rPr>
              <w:t>2.2</w:t>
            </w:r>
          </w:p>
        </w:tc>
        <w:tc>
          <w:tcPr>
            <w:tcW w:w="6824" w:type="dxa"/>
            <w:gridSpan w:val="5"/>
            <w:hideMark/>
          </w:tcPr>
          <w:p w:rsidR="007B33B2" w:rsidRDefault="007B33B2" w:rsidP="001F5F4D">
            <w:pPr>
              <w:suppressAutoHyphens w:val="0"/>
              <w:autoSpaceDN w:val="0"/>
              <w:adjustRightInd w:val="0"/>
              <w:spacing w:line="276" w:lineRule="auto"/>
              <w:rPr>
                <w:sz w:val="24"/>
                <w:szCs w:val="24"/>
              </w:rPr>
            </w:pPr>
            <w:r w:rsidRPr="0023782A">
              <w:rPr>
                <w:sz w:val="24"/>
                <w:szCs w:val="24"/>
              </w:rPr>
              <w:t xml:space="preserve">Description of Target users </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2</w:t>
            </w:r>
          </w:p>
        </w:tc>
      </w:tr>
      <w:tr w:rsidR="007B33B2" w:rsidRPr="0023782A" w:rsidTr="00A86970">
        <w:trPr>
          <w:trHeight w:val="261"/>
        </w:trPr>
        <w:tc>
          <w:tcPr>
            <w:tcW w:w="1071" w:type="dxa"/>
          </w:tcPr>
          <w:p w:rsidR="007B33B2" w:rsidRPr="0023782A" w:rsidRDefault="007B33B2" w:rsidP="001F5F4D">
            <w:pPr>
              <w:tabs>
                <w:tab w:val="center" w:pos="7920"/>
              </w:tabs>
              <w:spacing w:before="60" w:after="60" w:line="276" w:lineRule="auto"/>
              <w:rPr>
                <w:b/>
                <w:sz w:val="24"/>
                <w:szCs w:val="24"/>
              </w:rPr>
            </w:pPr>
          </w:p>
        </w:tc>
        <w:tc>
          <w:tcPr>
            <w:tcW w:w="676" w:type="dxa"/>
            <w:hideMark/>
          </w:tcPr>
          <w:p w:rsidR="007B33B2" w:rsidRPr="0023782A" w:rsidRDefault="007B33B2" w:rsidP="001F5F4D">
            <w:pPr>
              <w:widowControl/>
              <w:autoSpaceDE/>
              <w:autoSpaceDN w:val="0"/>
              <w:spacing w:line="276" w:lineRule="auto"/>
              <w:jc w:val="center"/>
              <w:rPr>
                <w:sz w:val="24"/>
                <w:szCs w:val="24"/>
              </w:rPr>
            </w:pPr>
            <w:r w:rsidRPr="0023782A">
              <w:rPr>
                <w:sz w:val="24"/>
                <w:szCs w:val="24"/>
              </w:rPr>
              <w:t>2.</w:t>
            </w:r>
            <w:r>
              <w:rPr>
                <w:sz w:val="24"/>
                <w:szCs w:val="24"/>
              </w:rPr>
              <w:t>3</w:t>
            </w:r>
          </w:p>
        </w:tc>
        <w:tc>
          <w:tcPr>
            <w:tcW w:w="6824" w:type="dxa"/>
            <w:gridSpan w:val="5"/>
            <w:hideMark/>
          </w:tcPr>
          <w:p w:rsidR="007B33B2" w:rsidRPr="0023782A" w:rsidRDefault="007B33B2" w:rsidP="001F5F4D">
            <w:pPr>
              <w:suppressAutoHyphens w:val="0"/>
              <w:autoSpaceDN w:val="0"/>
              <w:adjustRightInd w:val="0"/>
              <w:spacing w:line="276" w:lineRule="auto"/>
              <w:rPr>
                <w:sz w:val="24"/>
                <w:szCs w:val="24"/>
              </w:rPr>
            </w:pPr>
            <w:r w:rsidRPr="0023782A">
              <w:rPr>
                <w:sz w:val="24"/>
                <w:szCs w:val="24"/>
              </w:rPr>
              <w:t>Advantages/applications  of proposed system</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2</w:t>
            </w:r>
          </w:p>
        </w:tc>
      </w:tr>
      <w:tr w:rsidR="007B33B2" w:rsidRPr="0023782A" w:rsidTr="00A86970">
        <w:trPr>
          <w:trHeight w:val="209"/>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widowControl/>
              <w:autoSpaceDE/>
              <w:autoSpaceDN w:val="0"/>
              <w:spacing w:line="276" w:lineRule="auto"/>
              <w:jc w:val="center"/>
              <w:rPr>
                <w:sz w:val="24"/>
                <w:szCs w:val="24"/>
              </w:rPr>
            </w:pPr>
            <w:r w:rsidRPr="0023782A">
              <w:rPr>
                <w:sz w:val="24"/>
                <w:szCs w:val="24"/>
              </w:rPr>
              <w:t>2.</w:t>
            </w:r>
            <w:r>
              <w:rPr>
                <w:sz w:val="24"/>
                <w:szCs w:val="24"/>
              </w:rPr>
              <w:t>4</w:t>
            </w:r>
          </w:p>
        </w:tc>
        <w:tc>
          <w:tcPr>
            <w:tcW w:w="6824" w:type="dxa"/>
            <w:gridSpan w:val="5"/>
            <w:hideMark/>
          </w:tcPr>
          <w:p w:rsidR="007B33B2" w:rsidRPr="0023782A" w:rsidRDefault="007B33B2" w:rsidP="001F5F4D">
            <w:pPr>
              <w:suppressAutoHyphens w:val="0"/>
              <w:autoSpaceDN w:val="0"/>
              <w:adjustRightInd w:val="0"/>
              <w:spacing w:line="276" w:lineRule="auto"/>
              <w:rPr>
                <w:sz w:val="24"/>
                <w:szCs w:val="24"/>
              </w:rPr>
            </w:pPr>
            <w:r>
              <w:rPr>
                <w:sz w:val="24"/>
                <w:szCs w:val="24"/>
              </w:rPr>
              <w:t xml:space="preserve">Scope </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3</w:t>
            </w:r>
          </w:p>
        </w:tc>
      </w:tr>
      <w:tr w:rsidR="007B33B2" w:rsidRPr="0023782A" w:rsidTr="00A86970">
        <w:trPr>
          <w:trHeight w:val="422"/>
        </w:trPr>
        <w:tc>
          <w:tcPr>
            <w:tcW w:w="1071" w:type="dxa"/>
            <w:hideMark/>
          </w:tcPr>
          <w:p w:rsidR="007B33B2" w:rsidRPr="0023782A" w:rsidRDefault="007B33B2" w:rsidP="001F5F4D">
            <w:pPr>
              <w:tabs>
                <w:tab w:val="center" w:pos="7920"/>
              </w:tabs>
              <w:spacing w:before="60" w:after="60" w:line="276" w:lineRule="auto"/>
              <w:jc w:val="center"/>
              <w:rPr>
                <w:b/>
                <w:sz w:val="24"/>
                <w:szCs w:val="24"/>
              </w:rPr>
            </w:pPr>
            <w:r w:rsidRPr="0023782A">
              <w:rPr>
                <w:b/>
                <w:sz w:val="24"/>
                <w:szCs w:val="24"/>
              </w:rPr>
              <w:t>3.</w:t>
            </w:r>
          </w:p>
        </w:tc>
        <w:tc>
          <w:tcPr>
            <w:tcW w:w="7500" w:type="dxa"/>
            <w:gridSpan w:val="6"/>
            <w:vAlign w:val="center"/>
            <w:hideMark/>
          </w:tcPr>
          <w:p w:rsidR="007B33B2" w:rsidRPr="0023782A" w:rsidRDefault="007B33B2" w:rsidP="001F5F4D">
            <w:pPr>
              <w:suppressAutoHyphens w:val="0"/>
              <w:autoSpaceDN w:val="0"/>
              <w:adjustRightInd w:val="0"/>
              <w:spacing w:line="276" w:lineRule="auto"/>
              <w:rPr>
                <w:b/>
                <w:sz w:val="24"/>
                <w:szCs w:val="24"/>
              </w:rPr>
            </w:pPr>
            <w:r w:rsidRPr="0023782A">
              <w:rPr>
                <w:b/>
                <w:sz w:val="24"/>
                <w:szCs w:val="24"/>
              </w:rPr>
              <w:t>Software Requirement Specification</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4</w:t>
            </w:r>
          </w:p>
        </w:tc>
      </w:tr>
      <w:tr w:rsidR="007B33B2" w:rsidRPr="0023782A" w:rsidTr="00A86970">
        <w:trPr>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suppressAutoHyphens w:val="0"/>
              <w:autoSpaceDN w:val="0"/>
              <w:adjustRightInd w:val="0"/>
              <w:spacing w:line="276" w:lineRule="auto"/>
              <w:jc w:val="center"/>
              <w:rPr>
                <w:sz w:val="24"/>
                <w:szCs w:val="24"/>
              </w:rPr>
            </w:pPr>
            <w:r w:rsidRPr="0023782A">
              <w:rPr>
                <w:sz w:val="24"/>
                <w:szCs w:val="24"/>
              </w:rPr>
              <w:t>3.1</w:t>
            </w:r>
          </w:p>
        </w:tc>
        <w:tc>
          <w:tcPr>
            <w:tcW w:w="6824" w:type="dxa"/>
            <w:gridSpan w:val="5"/>
            <w:hideMark/>
          </w:tcPr>
          <w:p w:rsidR="007B33B2" w:rsidRPr="0023782A" w:rsidRDefault="007B33B2" w:rsidP="001F5F4D">
            <w:pPr>
              <w:tabs>
                <w:tab w:val="left" w:pos="720"/>
              </w:tabs>
              <w:spacing w:line="276" w:lineRule="auto"/>
              <w:rPr>
                <w:sz w:val="24"/>
                <w:szCs w:val="24"/>
              </w:rPr>
            </w:pPr>
            <w:r w:rsidRPr="0023782A">
              <w:rPr>
                <w:sz w:val="24"/>
                <w:szCs w:val="24"/>
              </w:rPr>
              <w:t>Overview of SRS</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4</w:t>
            </w:r>
          </w:p>
        </w:tc>
      </w:tr>
      <w:tr w:rsidR="007B33B2" w:rsidRPr="0023782A" w:rsidTr="00A86970">
        <w:trPr>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suppressAutoHyphens w:val="0"/>
              <w:autoSpaceDN w:val="0"/>
              <w:adjustRightInd w:val="0"/>
              <w:spacing w:line="276" w:lineRule="auto"/>
              <w:jc w:val="center"/>
              <w:rPr>
                <w:sz w:val="24"/>
                <w:szCs w:val="24"/>
              </w:rPr>
            </w:pPr>
            <w:r w:rsidRPr="0023782A">
              <w:rPr>
                <w:sz w:val="24"/>
                <w:szCs w:val="24"/>
              </w:rPr>
              <w:t>3.</w:t>
            </w:r>
            <w:r>
              <w:rPr>
                <w:sz w:val="24"/>
                <w:szCs w:val="24"/>
              </w:rPr>
              <w:t>2</w:t>
            </w:r>
          </w:p>
        </w:tc>
        <w:tc>
          <w:tcPr>
            <w:tcW w:w="6824" w:type="dxa"/>
            <w:gridSpan w:val="5"/>
            <w:hideMark/>
          </w:tcPr>
          <w:p w:rsidR="007B33B2" w:rsidRPr="0023782A" w:rsidRDefault="007B33B2" w:rsidP="001F5F4D">
            <w:pPr>
              <w:tabs>
                <w:tab w:val="left" w:pos="720"/>
              </w:tabs>
              <w:spacing w:line="276" w:lineRule="auto"/>
              <w:rPr>
                <w:sz w:val="24"/>
                <w:szCs w:val="24"/>
              </w:rPr>
            </w:pPr>
            <w:r w:rsidRPr="0023782A">
              <w:rPr>
                <w:sz w:val="24"/>
                <w:szCs w:val="24"/>
              </w:rPr>
              <w:t>Requirement Specifications</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4</w:t>
            </w:r>
          </w:p>
        </w:tc>
      </w:tr>
      <w:tr w:rsidR="007B33B2" w:rsidRPr="0023782A" w:rsidTr="00A86970">
        <w:trPr>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tcPr>
          <w:p w:rsidR="007B33B2" w:rsidRPr="0023782A" w:rsidRDefault="007B33B2" w:rsidP="001F5F4D">
            <w:pPr>
              <w:suppressAutoHyphens w:val="0"/>
              <w:autoSpaceDN w:val="0"/>
              <w:adjustRightInd w:val="0"/>
              <w:spacing w:line="276" w:lineRule="auto"/>
              <w:jc w:val="center"/>
              <w:rPr>
                <w:sz w:val="24"/>
                <w:szCs w:val="24"/>
              </w:rPr>
            </w:pPr>
          </w:p>
        </w:tc>
        <w:tc>
          <w:tcPr>
            <w:tcW w:w="1047" w:type="dxa"/>
            <w:gridSpan w:val="2"/>
            <w:hideMark/>
          </w:tcPr>
          <w:p w:rsidR="007B33B2" w:rsidRPr="0023782A" w:rsidRDefault="007B33B2" w:rsidP="001F5F4D">
            <w:pPr>
              <w:tabs>
                <w:tab w:val="left" w:pos="720"/>
              </w:tabs>
              <w:spacing w:line="276" w:lineRule="auto"/>
              <w:jc w:val="center"/>
              <w:rPr>
                <w:sz w:val="24"/>
                <w:szCs w:val="24"/>
              </w:rPr>
            </w:pPr>
            <w:r>
              <w:rPr>
                <w:sz w:val="24"/>
                <w:szCs w:val="24"/>
              </w:rPr>
              <w:t>3.2</w:t>
            </w:r>
            <w:r w:rsidRPr="0023782A">
              <w:rPr>
                <w:sz w:val="24"/>
                <w:szCs w:val="24"/>
              </w:rPr>
              <w:t>.1</w:t>
            </w:r>
          </w:p>
        </w:tc>
        <w:tc>
          <w:tcPr>
            <w:tcW w:w="5777" w:type="dxa"/>
            <w:gridSpan w:val="3"/>
            <w:hideMark/>
          </w:tcPr>
          <w:p w:rsidR="007B33B2" w:rsidRPr="0023782A" w:rsidRDefault="007B33B2" w:rsidP="001F5F4D">
            <w:pPr>
              <w:tabs>
                <w:tab w:val="left" w:pos="720"/>
              </w:tabs>
              <w:spacing w:line="276" w:lineRule="auto"/>
              <w:rPr>
                <w:sz w:val="24"/>
                <w:szCs w:val="24"/>
              </w:rPr>
            </w:pPr>
            <w:r w:rsidRPr="0023782A">
              <w:rPr>
                <w:sz w:val="24"/>
                <w:szCs w:val="24"/>
              </w:rPr>
              <w:t xml:space="preserve">Functional Requirements   </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4</w:t>
            </w:r>
          </w:p>
        </w:tc>
      </w:tr>
      <w:tr w:rsidR="007B33B2" w:rsidRPr="0023782A" w:rsidTr="00A86970">
        <w:trPr>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tcPr>
          <w:p w:rsidR="007B33B2" w:rsidRPr="0023782A" w:rsidRDefault="007B33B2" w:rsidP="001F5F4D">
            <w:pPr>
              <w:suppressAutoHyphens w:val="0"/>
              <w:autoSpaceDN w:val="0"/>
              <w:adjustRightInd w:val="0"/>
              <w:spacing w:line="276" w:lineRule="auto"/>
              <w:jc w:val="center"/>
              <w:rPr>
                <w:sz w:val="24"/>
                <w:szCs w:val="24"/>
              </w:rPr>
            </w:pPr>
          </w:p>
        </w:tc>
        <w:tc>
          <w:tcPr>
            <w:tcW w:w="1047" w:type="dxa"/>
            <w:gridSpan w:val="2"/>
            <w:hideMark/>
          </w:tcPr>
          <w:p w:rsidR="007B33B2" w:rsidRPr="0023782A" w:rsidRDefault="007B33B2" w:rsidP="001F5F4D">
            <w:pPr>
              <w:tabs>
                <w:tab w:val="left" w:pos="720"/>
              </w:tabs>
              <w:spacing w:line="276" w:lineRule="auto"/>
              <w:jc w:val="center"/>
              <w:rPr>
                <w:sz w:val="24"/>
                <w:szCs w:val="24"/>
              </w:rPr>
            </w:pPr>
            <w:r>
              <w:rPr>
                <w:sz w:val="24"/>
                <w:szCs w:val="24"/>
              </w:rPr>
              <w:t>3.2</w:t>
            </w:r>
            <w:r w:rsidRPr="0023782A">
              <w:rPr>
                <w:sz w:val="24"/>
                <w:szCs w:val="24"/>
              </w:rPr>
              <w:t>.2</w:t>
            </w:r>
          </w:p>
        </w:tc>
        <w:tc>
          <w:tcPr>
            <w:tcW w:w="5777" w:type="dxa"/>
            <w:gridSpan w:val="3"/>
            <w:hideMark/>
          </w:tcPr>
          <w:p w:rsidR="007B33B2" w:rsidRPr="0023782A" w:rsidRDefault="007B33B2" w:rsidP="001F5F4D">
            <w:pPr>
              <w:tabs>
                <w:tab w:val="left" w:pos="720"/>
              </w:tabs>
              <w:spacing w:line="276" w:lineRule="auto"/>
              <w:rPr>
                <w:sz w:val="24"/>
                <w:szCs w:val="24"/>
              </w:rPr>
            </w:pPr>
            <w:r w:rsidRPr="0023782A">
              <w:rPr>
                <w:sz w:val="24"/>
                <w:szCs w:val="24"/>
              </w:rPr>
              <w:t xml:space="preserve">Use case diagrams  </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4</w:t>
            </w:r>
          </w:p>
        </w:tc>
      </w:tr>
      <w:tr w:rsidR="007B33B2" w:rsidRPr="0023782A" w:rsidTr="00A86970">
        <w:trPr>
          <w:trHeight w:val="408"/>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tcPr>
          <w:p w:rsidR="007B33B2" w:rsidRPr="0023782A" w:rsidRDefault="007B33B2" w:rsidP="001F5F4D">
            <w:pPr>
              <w:suppressAutoHyphens w:val="0"/>
              <w:autoSpaceDN w:val="0"/>
              <w:adjustRightInd w:val="0"/>
              <w:spacing w:line="276" w:lineRule="auto"/>
              <w:jc w:val="center"/>
              <w:rPr>
                <w:sz w:val="24"/>
                <w:szCs w:val="24"/>
              </w:rPr>
            </w:pPr>
          </w:p>
        </w:tc>
        <w:tc>
          <w:tcPr>
            <w:tcW w:w="1047" w:type="dxa"/>
            <w:gridSpan w:val="2"/>
            <w:hideMark/>
          </w:tcPr>
          <w:p w:rsidR="007B33B2" w:rsidRPr="0023782A" w:rsidRDefault="007B33B2" w:rsidP="001F5F4D">
            <w:pPr>
              <w:tabs>
                <w:tab w:val="left" w:pos="720"/>
              </w:tabs>
              <w:spacing w:line="276" w:lineRule="auto"/>
              <w:jc w:val="center"/>
              <w:rPr>
                <w:sz w:val="24"/>
                <w:szCs w:val="24"/>
              </w:rPr>
            </w:pPr>
            <w:r>
              <w:rPr>
                <w:sz w:val="24"/>
                <w:szCs w:val="24"/>
              </w:rPr>
              <w:t>3.2.3</w:t>
            </w:r>
          </w:p>
        </w:tc>
        <w:tc>
          <w:tcPr>
            <w:tcW w:w="5777" w:type="dxa"/>
            <w:gridSpan w:val="3"/>
            <w:hideMark/>
          </w:tcPr>
          <w:p w:rsidR="007B33B2" w:rsidRPr="0023782A" w:rsidRDefault="007B33B2" w:rsidP="001F5F4D">
            <w:pPr>
              <w:tabs>
                <w:tab w:val="left" w:pos="720"/>
              </w:tabs>
              <w:spacing w:line="276" w:lineRule="auto"/>
              <w:rPr>
                <w:sz w:val="24"/>
                <w:szCs w:val="24"/>
              </w:rPr>
            </w:pPr>
            <w:r w:rsidRPr="0023782A">
              <w:rPr>
                <w:sz w:val="24"/>
                <w:szCs w:val="24"/>
              </w:rPr>
              <w:t xml:space="preserve"> Use </w:t>
            </w:r>
            <w:r>
              <w:rPr>
                <w:sz w:val="24"/>
                <w:szCs w:val="24"/>
              </w:rPr>
              <w:t xml:space="preserve">Case </w:t>
            </w:r>
            <w:r w:rsidRPr="0023782A">
              <w:rPr>
                <w:sz w:val="24"/>
                <w:szCs w:val="24"/>
              </w:rPr>
              <w:t>descriptions using scenarios</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6</w:t>
            </w:r>
          </w:p>
        </w:tc>
      </w:tr>
      <w:tr w:rsidR="007B33B2" w:rsidRPr="0023782A" w:rsidTr="00A86970">
        <w:trPr>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tcPr>
          <w:p w:rsidR="007B33B2" w:rsidRPr="0023782A" w:rsidRDefault="007B33B2" w:rsidP="001F5F4D">
            <w:pPr>
              <w:suppressAutoHyphens w:val="0"/>
              <w:autoSpaceDN w:val="0"/>
              <w:adjustRightInd w:val="0"/>
              <w:spacing w:line="276" w:lineRule="auto"/>
              <w:jc w:val="center"/>
              <w:rPr>
                <w:sz w:val="24"/>
                <w:szCs w:val="24"/>
              </w:rPr>
            </w:pPr>
          </w:p>
        </w:tc>
        <w:tc>
          <w:tcPr>
            <w:tcW w:w="1029" w:type="dxa"/>
            <w:hideMark/>
          </w:tcPr>
          <w:p w:rsidR="007B33B2" w:rsidRPr="0023782A" w:rsidRDefault="007B33B2" w:rsidP="001F5F4D">
            <w:pPr>
              <w:tabs>
                <w:tab w:val="left" w:pos="720"/>
              </w:tabs>
              <w:spacing w:line="276" w:lineRule="auto"/>
              <w:jc w:val="center"/>
              <w:rPr>
                <w:sz w:val="24"/>
                <w:szCs w:val="24"/>
              </w:rPr>
            </w:pPr>
            <w:r>
              <w:rPr>
                <w:sz w:val="24"/>
                <w:szCs w:val="24"/>
              </w:rPr>
              <w:t>3.2</w:t>
            </w:r>
            <w:r w:rsidRPr="0023782A">
              <w:rPr>
                <w:sz w:val="24"/>
                <w:szCs w:val="24"/>
              </w:rPr>
              <w:t>.</w:t>
            </w:r>
            <w:r>
              <w:rPr>
                <w:sz w:val="24"/>
                <w:szCs w:val="24"/>
              </w:rPr>
              <w:t>4</w:t>
            </w:r>
          </w:p>
        </w:tc>
        <w:tc>
          <w:tcPr>
            <w:tcW w:w="5795" w:type="dxa"/>
            <w:gridSpan w:val="4"/>
            <w:hideMark/>
          </w:tcPr>
          <w:p w:rsidR="007B33B2" w:rsidRPr="0023782A" w:rsidRDefault="007B33B2" w:rsidP="001F5F4D">
            <w:pPr>
              <w:tabs>
                <w:tab w:val="left" w:pos="720"/>
              </w:tabs>
              <w:spacing w:line="276" w:lineRule="auto"/>
              <w:rPr>
                <w:sz w:val="24"/>
                <w:szCs w:val="24"/>
              </w:rPr>
            </w:pPr>
            <w:r w:rsidRPr="0023782A">
              <w:rPr>
                <w:sz w:val="24"/>
                <w:szCs w:val="24"/>
              </w:rPr>
              <w:t>Nonfunctional Requirements</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7</w:t>
            </w:r>
          </w:p>
        </w:tc>
      </w:tr>
      <w:tr w:rsidR="007B33B2" w:rsidRPr="0023782A" w:rsidTr="00A86970">
        <w:trPr>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tcPr>
          <w:p w:rsidR="007B33B2" w:rsidRPr="0023782A" w:rsidRDefault="007B33B2" w:rsidP="001F5F4D">
            <w:pPr>
              <w:suppressAutoHyphens w:val="0"/>
              <w:autoSpaceDN w:val="0"/>
              <w:adjustRightInd w:val="0"/>
              <w:spacing w:line="276" w:lineRule="auto"/>
              <w:jc w:val="center"/>
              <w:rPr>
                <w:sz w:val="24"/>
                <w:szCs w:val="24"/>
              </w:rPr>
            </w:pPr>
          </w:p>
        </w:tc>
        <w:tc>
          <w:tcPr>
            <w:tcW w:w="1047" w:type="dxa"/>
            <w:gridSpan w:val="2"/>
          </w:tcPr>
          <w:p w:rsidR="007B33B2" w:rsidRPr="0023782A" w:rsidRDefault="007B33B2" w:rsidP="001F5F4D">
            <w:pPr>
              <w:tabs>
                <w:tab w:val="left" w:pos="720"/>
              </w:tabs>
              <w:spacing w:line="276" w:lineRule="auto"/>
              <w:rPr>
                <w:sz w:val="24"/>
                <w:szCs w:val="24"/>
              </w:rPr>
            </w:pPr>
          </w:p>
        </w:tc>
        <w:tc>
          <w:tcPr>
            <w:tcW w:w="1016" w:type="dxa"/>
            <w:hideMark/>
          </w:tcPr>
          <w:p w:rsidR="007B33B2" w:rsidRPr="0023782A" w:rsidRDefault="007B33B2" w:rsidP="001F5F4D">
            <w:pPr>
              <w:tabs>
                <w:tab w:val="left" w:pos="720"/>
              </w:tabs>
              <w:spacing w:line="276" w:lineRule="auto"/>
              <w:rPr>
                <w:sz w:val="24"/>
                <w:szCs w:val="24"/>
              </w:rPr>
            </w:pPr>
            <w:r>
              <w:rPr>
                <w:sz w:val="24"/>
                <w:szCs w:val="24"/>
              </w:rPr>
              <w:t>3.2.4</w:t>
            </w:r>
            <w:r w:rsidRPr="0023782A">
              <w:rPr>
                <w:sz w:val="24"/>
                <w:szCs w:val="24"/>
              </w:rPr>
              <w:t>.1</w:t>
            </w:r>
          </w:p>
        </w:tc>
        <w:tc>
          <w:tcPr>
            <w:tcW w:w="4760" w:type="dxa"/>
            <w:gridSpan w:val="2"/>
            <w:hideMark/>
          </w:tcPr>
          <w:p w:rsidR="007B33B2" w:rsidRPr="0023782A" w:rsidRDefault="007B33B2" w:rsidP="001F5F4D">
            <w:pPr>
              <w:tabs>
                <w:tab w:val="left" w:pos="720"/>
              </w:tabs>
              <w:spacing w:line="276" w:lineRule="auto"/>
              <w:rPr>
                <w:sz w:val="24"/>
                <w:szCs w:val="24"/>
              </w:rPr>
            </w:pPr>
            <w:r>
              <w:rPr>
                <w:sz w:val="24"/>
                <w:szCs w:val="24"/>
              </w:rPr>
              <w:t>Ease of use</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7</w:t>
            </w:r>
          </w:p>
        </w:tc>
      </w:tr>
      <w:tr w:rsidR="007B33B2" w:rsidRPr="0023782A" w:rsidTr="00A86970">
        <w:trPr>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tcPr>
          <w:p w:rsidR="007B33B2" w:rsidRPr="0023782A" w:rsidRDefault="007B33B2" w:rsidP="001F5F4D">
            <w:pPr>
              <w:suppressAutoHyphens w:val="0"/>
              <w:autoSpaceDN w:val="0"/>
              <w:adjustRightInd w:val="0"/>
              <w:spacing w:line="276" w:lineRule="auto"/>
              <w:jc w:val="center"/>
              <w:rPr>
                <w:sz w:val="24"/>
                <w:szCs w:val="24"/>
              </w:rPr>
            </w:pPr>
          </w:p>
        </w:tc>
        <w:tc>
          <w:tcPr>
            <w:tcW w:w="1047" w:type="dxa"/>
            <w:gridSpan w:val="2"/>
          </w:tcPr>
          <w:p w:rsidR="007B33B2" w:rsidRPr="0023782A" w:rsidRDefault="007B33B2" w:rsidP="001F5F4D">
            <w:pPr>
              <w:tabs>
                <w:tab w:val="left" w:pos="720"/>
              </w:tabs>
              <w:spacing w:line="276" w:lineRule="auto"/>
              <w:rPr>
                <w:sz w:val="24"/>
                <w:szCs w:val="24"/>
              </w:rPr>
            </w:pPr>
          </w:p>
        </w:tc>
        <w:tc>
          <w:tcPr>
            <w:tcW w:w="1016" w:type="dxa"/>
            <w:hideMark/>
          </w:tcPr>
          <w:p w:rsidR="007B33B2" w:rsidRPr="0023782A" w:rsidRDefault="007B33B2" w:rsidP="001F5F4D">
            <w:pPr>
              <w:rPr>
                <w:sz w:val="24"/>
                <w:szCs w:val="24"/>
              </w:rPr>
            </w:pPr>
            <w:r>
              <w:rPr>
                <w:sz w:val="24"/>
                <w:szCs w:val="24"/>
              </w:rPr>
              <w:t>3.2.4</w:t>
            </w:r>
            <w:r w:rsidRPr="0023782A">
              <w:rPr>
                <w:sz w:val="24"/>
                <w:szCs w:val="24"/>
              </w:rPr>
              <w:t>.2</w:t>
            </w:r>
          </w:p>
        </w:tc>
        <w:tc>
          <w:tcPr>
            <w:tcW w:w="4760" w:type="dxa"/>
            <w:gridSpan w:val="2"/>
            <w:hideMark/>
          </w:tcPr>
          <w:p w:rsidR="007B33B2" w:rsidRPr="0023782A" w:rsidRDefault="007B33B2" w:rsidP="001F5F4D">
            <w:pPr>
              <w:tabs>
                <w:tab w:val="left" w:pos="720"/>
              </w:tabs>
              <w:spacing w:line="276" w:lineRule="auto"/>
              <w:rPr>
                <w:sz w:val="24"/>
                <w:szCs w:val="24"/>
              </w:rPr>
            </w:pPr>
            <w:r>
              <w:rPr>
                <w:sz w:val="24"/>
                <w:szCs w:val="24"/>
              </w:rPr>
              <w:t>Reliability</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7</w:t>
            </w:r>
          </w:p>
        </w:tc>
      </w:tr>
      <w:tr w:rsidR="007B33B2" w:rsidRPr="0023782A" w:rsidTr="00A86970">
        <w:trPr>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tcPr>
          <w:p w:rsidR="007B33B2" w:rsidRPr="0023782A" w:rsidRDefault="007B33B2" w:rsidP="001F5F4D">
            <w:pPr>
              <w:suppressAutoHyphens w:val="0"/>
              <w:autoSpaceDN w:val="0"/>
              <w:adjustRightInd w:val="0"/>
              <w:spacing w:line="276" w:lineRule="auto"/>
              <w:jc w:val="center"/>
              <w:rPr>
                <w:sz w:val="24"/>
                <w:szCs w:val="24"/>
              </w:rPr>
            </w:pPr>
          </w:p>
        </w:tc>
        <w:tc>
          <w:tcPr>
            <w:tcW w:w="1047" w:type="dxa"/>
            <w:gridSpan w:val="2"/>
          </w:tcPr>
          <w:p w:rsidR="007B33B2" w:rsidRPr="0023782A" w:rsidRDefault="007B33B2" w:rsidP="001F5F4D">
            <w:pPr>
              <w:tabs>
                <w:tab w:val="left" w:pos="720"/>
              </w:tabs>
              <w:spacing w:line="276" w:lineRule="auto"/>
              <w:rPr>
                <w:sz w:val="24"/>
                <w:szCs w:val="24"/>
              </w:rPr>
            </w:pPr>
          </w:p>
        </w:tc>
        <w:tc>
          <w:tcPr>
            <w:tcW w:w="1016" w:type="dxa"/>
            <w:hideMark/>
          </w:tcPr>
          <w:p w:rsidR="007B33B2" w:rsidRPr="0023782A" w:rsidRDefault="007B33B2" w:rsidP="001F5F4D">
            <w:pPr>
              <w:rPr>
                <w:sz w:val="24"/>
                <w:szCs w:val="24"/>
              </w:rPr>
            </w:pPr>
            <w:r>
              <w:rPr>
                <w:sz w:val="24"/>
                <w:szCs w:val="24"/>
              </w:rPr>
              <w:t>3.2.4</w:t>
            </w:r>
            <w:r w:rsidRPr="0023782A">
              <w:rPr>
                <w:sz w:val="24"/>
                <w:szCs w:val="24"/>
              </w:rPr>
              <w:t>.3</w:t>
            </w:r>
          </w:p>
        </w:tc>
        <w:tc>
          <w:tcPr>
            <w:tcW w:w="4760" w:type="dxa"/>
            <w:gridSpan w:val="2"/>
            <w:hideMark/>
          </w:tcPr>
          <w:p w:rsidR="007B33B2" w:rsidRPr="0023782A" w:rsidRDefault="007B33B2" w:rsidP="001F5F4D">
            <w:pPr>
              <w:tabs>
                <w:tab w:val="left" w:pos="720"/>
              </w:tabs>
              <w:spacing w:line="276" w:lineRule="auto"/>
              <w:rPr>
                <w:sz w:val="24"/>
                <w:szCs w:val="24"/>
              </w:rPr>
            </w:pPr>
            <w:r>
              <w:rPr>
                <w:sz w:val="24"/>
                <w:szCs w:val="24"/>
              </w:rPr>
              <w:t>Efficiency</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7</w:t>
            </w:r>
          </w:p>
        </w:tc>
      </w:tr>
      <w:tr w:rsidR="007B33B2" w:rsidRPr="0023782A" w:rsidTr="00A86970">
        <w:trPr>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tcPr>
          <w:p w:rsidR="007B33B2" w:rsidRPr="0023782A" w:rsidRDefault="007B33B2" w:rsidP="001F5F4D">
            <w:pPr>
              <w:suppressAutoHyphens w:val="0"/>
              <w:autoSpaceDN w:val="0"/>
              <w:adjustRightInd w:val="0"/>
              <w:spacing w:line="276" w:lineRule="auto"/>
              <w:jc w:val="center"/>
              <w:rPr>
                <w:sz w:val="24"/>
                <w:szCs w:val="24"/>
              </w:rPr>
            </w:pPr>
          </w:p>
        </w:tc>
        <w:tc>
          <w:tcPr>
            <w:tcW w:w="1047" w:type="dxa"/>
            <w:gridSpan w:val="2"/>
          </w:tcPr>
          <w:p w:rsidR="007B33B2" w:rsidRPr="0023782A" w:rsidRDefault="007B33B2" w:rsidP="001F5F4D">
            <w:pPr>
              <w:tabs>
                <w:tab w:val="left" w:pos="720"/>
              </w:tabs>
              <w:spacing w:line="276" w:lineRule="auto"/>
              <w:rPr>
                <w:sz w:val="24"/>
                <w:szCs w:val="24"/>
              </w:rPr>
            </w:pPr>
          </w:p>
        </w:tc>
        <w:tc>
          <w:tcPr>
            <w:tcW w:w="1016" w:type="dxa"/>
            <w:hideMark/>
          </w:tcPr>
          <w:p w:rsidR="007B33B2" w:rsidRPr="0023782A" w:rsidRDefault="007B33B2" w:rsidP="001F5F4D">
            <w:pPr>
              <w:rPr>
                <w:sz w:val="24"/>
                <w:szCs w:val="24"/>
              </w:rPr>
            </w:pPr>
            <w:r>
              <w:rPr>
                <w:sz w:val="24"/>
                <w:szCs w:val="24"/>
              </w:rPr>
              <w:t>3.2.4.4</w:t>
            </w:r>
          </w:p>
        </w:tc>
        <w:tc>
          <w:tcPr>
            <w:tcW w:w="4760" w:type="dxa"/>
            <w:gridSpan w:val="2"/>
            <w:hideMark/>
          </w:tcPr>
          <w:p w:rsidR="007B33B2" w:rsidRPr="00CC260A" w:rsidRDefault="007B33B2" w:rsidP="001F5F4D">
            <w:pPr>
              <w:tabs>
                <w:tab w:val="left" w:pos="720"/>
              </w:tabs>
              <w:spacing w:line="276" w:lineRule="auto"/>
              <w:rPr>
                <w:sz w:val="24"/>
                <w:szCs w:val="24"/>
              </w:rPr>
            </w:pPr>
            <w:r>
              <w:rPr>
                <w:sz w:val="24"/>
                <w:szCs w:val="24"/>
              </w:rPr>
              <w:t>Robustness</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7</w:t>
            </w:r>
          </w:p>
        </w:tc>
      </w:tr>
      <w:tr w:rsidR="007B33B2" w:rsidRPr="0023782A" w:rsidTr="00A86970">
        <w:trPr>
          <w:trHeight w:val="408"/>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suppressAutoHyphens w:val="0"/>
              <w:autoSpaceDN w:val="0"/>
              <w:adjustRightInd w:val="0"/>
              <w:spacing w:line="276" w:lineRule="auto"/>
              <w:jc w:val="center"/>
              <w:rPr>
                <w:sz w:val="24"/>
                <w:szCs w:val="24"/>
              </w:rPr>
            </w:pPr>
            <w:r w:rsidRPr="0023782A">
              <w:rPr>
                <w:sz w:val="24"/>
                <w:szCs w:val="24"/>
              </w:rPr>
              <w:t>3.</w:t>
            </w:r>
            <w:r>
              <w:rPr>
                <w:sz w:val="24"/>
                <w:szCs w:val="24"/>
              </w:rPr>
              <w:t>3</w:t>
            </w:r>
          </w:p>
        </w:tc>
        <w:tc>
          <w:tcPr>
            <w:tcW w:w="6824" w:type="dxa"/>
            <w:gridSpan w:val="5"/>
            <w:hideMark/>
          </w:tcPr>
          <w:p w:rsidR="007B33B2" w:rsidRPr="0023782A" w:rsidRDefault="007B33B2" w:rsidP="001F5F4D">
            <w:pPr>
              <w:tabs>
                <w:tab w:val="left" w:pos="720"/>
              </w:tabs>
              <w:spacing w:line="276" w:lineRule="auto"/>
              <w:rPr>
                <w:sz w:val="24"/>
                <w:szCs w:val="24"/>
              </w:rPr>
            </w:pPr>
            <w:r w:rsidRPr="0023782A">
              <w:rPr>
                <w:sz w:val="24"/>
                <w:szCs w:val="24"/>
              </w:rPr>
              <w:t>Software and Hardware requirement specifications</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7</w:t>
            </w:r>
          </w:p>
        </w:tc>
      </w:tr>
      <w:tr w:rsidR="007B33B2" w:rsidRPr="0023782A" w:rsidTr="00A86970">
        <w:trPr>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suppressAutoHyphens w:val="0"/>
              <w:autoSpaceDN w:val="0"/>
              <w:adjustRightInd w:val="0"/>
              <w:spacing w:line="276" w:lineRule="auto"/>
              <w:jc w:val="center"/>
              <w:rPr>
                <w:sz w:val="24"/>
                <w:szCs w:val="24"/>
              </w:rPr>
            </w:pPr>
            <w:r w:rsidRPr="0023782A">
              <w:rPr>
                <w:sz w:val="24"/>
                <w:szCs w:val="24"/>
              </w:rPr>
              <w:t>3.</w:t>
            </w:r>
            <w:r>
              <w:rPr>
                <w:sz w:val="24"/>
                <w:szCs w:val="24"/>
              </w:rPr>
              <w:t>4</w:t>
            </w:r>
          </w:p>
        </w:tc>
        <w:tc>
          <w:tcPr>
            <w:tcW w:w="6824" w:type="dxa"/>
            <w:gridSpan w:val="5"/>
            <w:hideMark/>
          </w:tcPr>
          <w:p w:rsidR="007B33B2" w:rsidRPr="0023782A" w:rsidRDefault="007B33B2" w:rsidP="001F5F4D">
            <w:pPr>
              <w:tabs>
                <w:tab w:val="left" w:pos="720"/>
              </w:tabs>
              <w:spacing w:line="276" w:lineRule="auto"/>
              <w:rPr>
                <w:sz w:val="24"/>
                <w:szCs w:val="24"/>
              </w:rPr>
            </w:pPr>
            <w:r w:rsidRPr="0023782A">
              <w:rPr>
                <w:sz w:val="24"/>
                <w:szCs w:val="24"/>
              </w:rPr>
              <w:t>GUI of proposed system</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8</w:t>
            </w:r>
          </w:p>
        </w:tc>
      </w:tr>
      <w:tr w:rsidR="007B33B2" w:rsidRPr="0023782A" w:rsidTr="00A86970">
        <w:trPr>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suppressAutoHyphens w:val="0"/>
              <w:autoSpaceDN w:val="0"/>
              <w:adjustRightInd w:val="0"/>
              <w:spacing w:line="276" w:lineRule="auto"/>
              <w:jc w:val="center"/>
              <w:rPr>
                <w:sz w:val="24"/>
                <w:szCs w:val="24"/>
              </w:rPr>
            </w:pPr>
            <w:r w:rsidRPr="0023782A">
              <w:rPr>
                <w:sz w:val="24"/>
                <w:szCs w:val="24"/>
              </w:rPr>
              <w:t>3.</w:t>
            </w:r>
            <w:r>
              <w:rPr>
                <w:sz w:val="24"/>
                <w:szCs w:val="24"/>
              </w:rPr>
              <w:t>5</w:t>
            </w:r>
          </w:p>
        </w:tc>
        <w:tc>
          <w:tcPr>
            <w:tcW w:w="6824" w:type="dxa"/>
            <w:gridSpan w:val="5"/>
            <w:hideMark/>
          </w:tcPr>
          <w:p w:rsidR="007B33B2" w:rsidRPr="0023782A" w:rsidRDefault="007B33B2" w:rsidP="001F5F4D">
            <w:pPr>
              <w:tabs>
                <w:tab w:val="left" w:pos="720"/>
              </w:tabs>
              <w:spacing w:line="276" w:lineRule="auto"/>
              <w:rPr>
                <w:sz w:val="24"/>
                <w:szCs w:val="24"/>
              </w:rPr>
            </w:pPr>
            <w:r w:rsidRPr="0023782A">
              <w:rPr>
                <w:sz w:val="24"/>
                <w:szCs w:val="24"/>
              </w:rPr>
              <w:t>Acceptance test plan</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9</w:t>
            </w:r>
          </w:p>
        </w:tc>
      </w:tr>
      <w:tr w:rsidR="007B33B2" w:rsidRPr="0023782A" w:rsidTr="00A86970">
        <w:trPr>
          <w:trHeight w:val="422"/>
        </w:trPr>
        <w:tc>
          <w:tcPr>
            <w:tcW w:w="1071" w:type="dxa"/>
            <w:hideMark/>
          </w:tcPr>
          <w:p w:rsidR="007B33B2" w:rsidRPr="0023782A" w:rsidRDefault="007B33B2" w:rsidP="001F5F4D">
            <w:pPr>
              <w:tabs>
                <w:tab w:val="center" w:pos="7920"/>
              </w:tabs>
              <w:spacing w:before="60" w:after="60" w:line="276" w:lineRule="auto"/>
              <w:jc w:val="center"/>
              <w:rPr>
                <w:b/>
                <w:sz w:val="24"/>
                <w:szCs w:val="24"/>
              </w:rPr>
            </w:pPr>
            <w:r w:rsidRPr="0023782A">
              <w:rPr>
                <w:b/>
                <w:sz w:val="24"/>
                <w:szCs w:val="24"/>
              </w:rPr>
              <w:t>4</w:t>
            </w:r>
          </w:p>
        </w:tc>
        <w:tc>
          <w:tcPr>
            <w:tcW w:w="7500" w:type="dxa"/>
            <w:gridSpan w:val="6"/>
            <w:vAlign w:val="center"/>
            <w:hideMark/>
          </w:tcPr>
          <w:p w:rsidR="007B33B2" w:rsidRPr="0023782A" w:rsidRDefault="007B33B2" w:rsidP="001F5F4D">
            <w:pPr>
              <w:tabs>
                <w:tab w:val="left" w:pos="720"/>
              </w:tabs>
              <w:spacing w:line="276" w:lineRule="auto"/>
              <w:rPr>
                <w:b/>
                <w:sz w:val="24"/>
                <w:szCs w:val="24"/>
              </w:rPr>
            </w:pPr>
            <w:r w:rsidRPr="0023782A">
              <w:rPr>
                <w:b/>
                <w:sz w:val="24"/>
                <w:szCs w:val="24"/>
              </w:rPr>
              <w:t>System Design</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10</w:t>
            </w:r>
          </w:p>
        </w:tc>
      </w:tr>
      <w:tr w:rsidR="007B33B2" w:rsidRPr="0023782A" w:rsidTr="00A86970">
        <w:trPr>
          <w:gridAfter w:val="1"/>
          <w:wAfter w:w="12" w:type="dxa"/>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suppressAutoHyphens w:val="0"/>
              <w:autoSpaceDN w:val="0"/>
              <w:adjustRightInd w:val="0"/>
              <w:spacing w:line="276" w:lineRule="auto"/>
              <w:jc w:val="center"/>
              <w:rPr>
                <w:sz w:val="24"/>
                <w:szCs w:val="24"/>
              </w:rPr>
            </w:pPr>
            <w:r>
              <w:rPr>
                <w:sz w:val="24"/>
                <w:szCs w:val="24"/>
              </w:rPr>
              <w:t>4.1</w:t>
            </w:r>
          </w:p>
        </w:tc>
        <w:tc>
          <w:tcPr>
            <w:tcW w:w="6812" w:type="dxa"/>
            <w:gridSpan w:val="4"/>
            <w:hideMark/>
          </w:tcPr>
          <w:p w:rsidR="007B33B2" w:rsidRPr="0023782A" w:rsidRDefault="007B33B2" w:rsidP="001F5F4D">
            <w:pPr>
              <w:pStyle w:val="ListParagraph"/>
              <w:widowControl/>
              <w:tabs>
                <w:tab w:val="left" w:pos="1134"/>
              </w:tabs>
              <w:suppressAutoHyphens w:val="0"/>
              <w:autoSpaceDE/>
              <w:autoSpaceDN w:val="0"/>
              <w:spacing w:line="276" w:lineRule="auto"/>
              <w:ind w:left="0"/>
              <w:contextualSpacing/>
              <w:rPr>
                <w:sz w:val="24"/>
                <w:szCs w:val="24"/>
              </w:rPr>
            </w:pPr>
            <w:r>
              <w:rPr>
                <w:sz w:val="24"/>
                <w:szCs w:val="24"/>
              </w:rPr>
              <w:t xml:space="preserve">Architecture of the system </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10</w:t>
            </w:r>
          </w:p>
        </w:tc>
      </w:tr>
      <w:tr w:rsidR="007B33B2" w:rsidRPr="0023782A" w:rsidTr="00A86970">
        <w:trPr>
          <w:gridAfter w:val="1"/>
          <w:wAfter w:w="12" w:type="dxa"/>
          <w:trHeight w:val="408"/>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suppressAutoHyphens w:val="0"/>
              <w:autoSpaceDN w:val="0"/>
              <w:adjustRightInd w:val="0"/>
              <w:spacing w:line="276" w:lineRule="auto"/>
              <w:jc w:val="center"/>
              <w:rPr>
                <w:sz w:val="24"/>
                <w:szCs w:val="24"/>
              </w:rPr>
            </w:pPr>
            <w:r w:rsidRPr="0023782A">
              <w:rPr>
                <w:sz w:val="24"/>
                <w:szCs w:val="24"/>
              </w:rPr>
              <w:t>4.</w:t>
            </w:r>
            <w:r>
              <w:rPr>
                <w:sz w:val="24"/>
                <w:szCs w:val="24"/>
              </w:rPr>
              <w:t>2</w:t>
            </w:r>
          </w:p>
        </w:tc>
        <w:tc>
          <w:tcPr>
            <w:tcW w:w="6812" w:type="dxa"/>
            <w:gridSpan w:val="4"/>
            <w:hideMark/>
          </w:tcPr>
          <w:p w:rsidR="007B33B2" w:rsidRPr="0023782A" w:rsidRDefault="007B33B2" w:rsidP="001F5F4D">
            <w:pPr>
              <w:pStyle w:val="ListParagraph"/>
              <w:widowControl/>
              <w:tabs>
                <w:tab w:val="left" w:pos="1134"/>
              </w:tabs>
              <w:suppressAutoHyphens w:val="0"/>
              <w:autoSpaceDE/>
              <w:autoSpaceDN w:val="0"/>
              <w:spacing w:line="276" w:lineRule="auto"/>
              <w:ind w:left="0"/>
              <w:contextualSpacing/>
              <w:rPr>
                <w:sz w:val="24"/>
                <w:szCs w:val="24"/>
              </w:rPr>
            </w:pPr>
            <w:r w:rsidRPr="0023782A">
              <w:rPr>
                <w:sz w:val="24"/>
                <w:szCs w:val="24"/>
              </w:rPr>
              <w:t xml:space="preserve">Level 0 DFD </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11</w:t>
            </w:r>
          </w:p>
        </w:tc>
      </w:tr>
      <w:tr w:rsidR="007B33B2" w:rsidRPr="0023782A" w:rsidTr="00A86970">
        <w:trPr>
          <w:gridAfter w:val="1"/>
          <w:wAfter w:w="12" w:type="dxa"/>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suppressAutoHyphens w:val="0"/>
              <w:autoSpaceDN w:val="0"/>
              <w:adjustRightInd w:val="0"/>
              <w:spacing w:line="276" w:lineRule="auto"/>
              <w:jc w:val="center"/>
              <w:rPr>
                <w:sz w:val="24"/>
                <w:szCs w:val="24"/>
              </w:rPr>
            </w:pPr>
            <w:r w:rsidRPr="0023782A">
              <w:rPr>
                <w:sz w:val="24"/>
                <w:szCs w:val="24"/>
              </w:rPr>
              <w:t>4.</w:t>
            </w:r>
            <w:r>
              <w:rPr>
                <w:sz w:val="24"/>
                <w:szCs w:val="24"/>
              </w:rPr>
              <w:t>3</w:t>
            </w:r>
          </w:p>
        </w:tc>
        <w:tc>
          <w:tcPr>
            <w:tcW w:w="6812" w:type="dxa"/>
            <w:gridSpan w:val="4"/>
            <w:hideMark/>
          </w:tcPr>
          <w:p w:rsidR="007B33B2" w:rsidRPr="0023782A" w:rsidRDefault="007B33B2" w:rsidP="001F5F4D">
            <w:pPr>
              <w:pStyle w:val="ListParagraph"/>
              <w:widowControl/>
              <w:tabs>
                <w:tab w:val="left" w:pos="1134"/>
              </w:tabs>
              <w:suppressAutoHyphens w:val="0"/>
              <w:autoSpaceDE/>
              <w:autoSpaceDN w:val="0"/>
              <w:spacing w:line="276" w:lineRule="auto"/>
              <w:ind w:left="0"/>
              <w:contextualSpacing/>
              <w:rPr>
                <w:sz w:val="24"/>
                <w:szCs w:val="24"/>
              </w:rPr>
            </w:pPr>
            <w:r w:rsidRPr="0023782A">
              <w:rPr>
                <w:sz w:val="24"/>
                <w:szCs w:val="24"/>
              </w:rPr>
              <w:t>Detailed DFD for the proposed system</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12</w:t>
            </w:r>
          </w:p>
        </w:tc>
      </w:tr>
      <w:tr w:rsidR="007B33B2" w:rsidRPr="0023782A" w:rsidTr="00A86970">
        <w:trPr>
          <w:gridAfter w:val="1"/>
          <w:wAfter w:w="12" w:type="dxa"/>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suppressAutoHyphens w:val="0"/>
              <w:autoSpaceDN w:val="0"/>
              <w:adjustRightInd w:val="0"/>
              <w:spacing w:line="276" w:lineRule="auto"/>
              <w:jc w:val="center"/>
              <w:rPr>
                <w:sz w:val="24"/>
                <w:szCs w:val="24"/>
              </w:rPr>
            </w:pPr>
            <w:r w:rsidRPr="0023782A">
              <w:rPr>
                <w:sz w:val="24"/>
                <w:szCs w:val="24"/>
              </w:rPr>
              <w:t>4.</w:t>
            </w:r>
            <w:r>
              <w:rPr>
                <w:sz w:val="24"/>
                <w:szCs w:val="24"/>
              </w:rPr>
              <w:t>4</w:t>
            </w:r>
          </w:p>
        </w:tc>
        <w:tc>
          <w:tcPr>
            <w:tcW w:w="6812" w:type="dxa"/>
            <w:gridSpan w:val="4"/>
            <w:hideMark/>
          </w:tcPr>
          <w:p w:rsidR="007B33B2" w:rsidRPr="0023782A" w:rsidRDefault="007B33B2" w:rsidP="001F5F4D">
            <w:pPr>
              <w:pStyle w:val="ListParagraph"/>
              <w:widowControl/>
              <w:tabs>
                <w:tab w:val="left" w:pos="1134"/>
              </w:tabs>
              <w:suppressAutoHyphens w:val="0"/>
              <w:autoSpaceDE/>
              <w:autoSpaceDN w:val="0"/>
              <w:spacing w:line="276" w:lineRule="auto"/>
              <w:ind w:left="0"/>
              <w:contextualSpacing/>
              <w:rPr>
                <w:sz w:val="24"/>
                <w:szCs w:val="24"/>
              </w:rPr>
            </w:pPr>
            <w:r w:rsidRPr="0023782A">
              <w:rPr>
                <w:sz w:val="24"/>
                <w:szCs w:val="24"/>
              </w:rPr>
              <w:t>Class Diagram</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13</w:t>
            </w:r>
          </w:p>
        </w:tc>
      </w:tr>
      <w:tr w:rsidR="007B33B2" w:rsidRPr="0023782A" w:rsidTr="00A86970">
        <w:trPr>
          <w:gridAfter w:val="1"/>
          <w:wAfter w:w="12" w:type="dxa"/>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suppressAutoHyphens w:val="0"/>
              <w:autoSpaceDN w:val="0"/>
              <w:adjustRightInd w:val="0"/>
              <w:spacing w:line="276" w:lineRule="auto"/>
              <w:jc w:val="center"/>
              <w:rPr>
                <w:sz w:val="24"/>
                <w:szCs w:val="24"/>
              </w:rPr>
            </w:pPr>
            <w:r w:rsidRPr="0023782A">
              <w:rPr>
                <w:sz w:val="24"/>
                <w:szCs w:val="24"/>
              </w:rPr>
              <w:t>4.</w:t>
            </w:r>
            <w:r>
              <w:rPr>
                <w:sz w:val="24"/>
                <w:szCs w:val="24"/>
              </w:rPr>
              <w:t>5</w:t>
            </w:r>
          </w:p>
        </w:tc>
        <w:tc>
          <w:tcPr>
            <w:tcW w:w="6812" w:type="dxa"/>
            <w:gridSpan w:val="4"/>
            <w:hideMark/>
          </w:tcPr>
          <w:p w:rsidR="007B33B2" w:rsidRPr="0023782A" w:rsidRDefault="007B33B2" w:rsidP="001F5F4D">
            <w:pPr>
              <w:pStyle w:val="ListParagraph"/>
              <w:widowControl/>
              <w:tabs>
                <w:tab w:val="left" w:pos="1134"/>
              </w:tabs>
              <w:suppressAutoHyphens w:val="0"/>
              <w:autoSpaceDE/>
              <w:autoSpaceDN w:val="0"/>
              <w:spacing w:line="276" w:lineRule="auto"/>
              <w:ind w:left="0"/>
              <w:contextualSpacing/>
              <w:rPr>
                <w:sz w:val="24"/>
                <w:szCs w:val="24"/>
              </w:rPr>
            </w:pPr>
            <w:r>
              <w:rPr>
                <w:sz w:val="24"/>
                <w:szCs w:val="24"/>
              </w:rPr>
              <w:t>Activity diagram</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14</w:t>
            </w:r>
          </w:p>
        </w:tc>
      </w:tr>
      <w:tr w:rsidR="007B33B2" w:rsidRPr="0023782A" w:rsidTr="00A86970">
        <w:trPr>
          <w:gridAfter w:val="1"/>
          <w:wAfter w:w="12" w:type="dxa"/>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Default="007B33B2" w:rsidP="001F5F4D">
            <w:pPr>
              <w:suppressAutoHyphens w:val="0"/>
              <w:autoSpaceDN w:val="0"/>
              <w:adjustRightInd w:val="0"/>
              <w:spacing w:line="276" w:lineRule="auto"/>
              <w:jc w:val="center"/>
              <w:rPr>
                <w:sz w:val="24"/>
                <w:szCs w:val="24"/>
              </w:rPr>
            </w:pPr>
            <w:r>
              <w:rPr>
                <w:sz w:val="24"/>
                <w:szCs w:val="24"/>
              </w:rPr>
              <w:t>4.6</w:t>
            </w:r>
          </w:p>
        </w:tc>
        <w:tc>
          <w:tcPr>
            <w:tcW w:w="6812" w:type="dxa"/>
            <w:gridSpan w:val="4"/>
            <w:hideMark/>
          </w:tcPr>
          <w:p w:rsidR="007B33B2" w:rsidRPr="007B33B2" w:rsidRDefault="007B33B2" w:rsidP="001F5F4D">
            <w:pPr>
              <w:pStyle w:val="ListParagraph"/>
              <w:widowControl/>
              <w:tabs>
                <w:tab w:val="left" w:pos="1134"/>
              </w:tabs>
              <w:suppressAutoHyphens w:val="0"/>
              <w:autoSpaceDE/>
              <w:autoSpaceDN w:val="0"/>
              <w:spacing w:line="276" w:lineRule="auto"/>
              <w:ind w:left="0"/>
              <w:contextualSpacing/>
              <w:rPr>
                <w:sz w:val="24"/>
                <w:szCs w:val="24"/>
              </w:rPr>
            </w:pPr>
            <w:r w:rsidRPr="007B33B2">
              <w:rPr>
                <w:sz w:val="24"/>
                <w:szCs w:val="24"/>
              </w:rPr>
              <w:t>State transition diagram</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15</w:t>
            </w:r>
          </w:p>
        </w:tc>
      </w:tr>
      <w:tr w:rsidR="007B33B2" w:rsidRPr="0023782A" w:rsidTr="00A86970">
        <w:trPr>
          <w:gridAfter w:val="1"/>
          <w:wAfter w:w="12" w:type="dxa"/>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Default="007B33B2" w:rsidP="001F5F4D">
            <w:pPr>
              <w:suppressAutoHyphens w:val="0"/>
              <w:autoSpaceDN w:val="0"/>
              <w:adjustRightInd w:val="0"/>
              <w:spacing w:line="276" w:lineRule="auto"/>
              <w:jc w:val="center"/>
              <w:rPr>
                <w:sz w:val="24"/>
                <w:szCs w:val="24"/>
              </w:rPr>
            </w:pPr>
            <w:r>
              <w:rPr>
                <w:sz w:val="24"/>
                <w:szCs w:val="24"/>
              </w:rPr>
              <w:t>4.7</w:t>
            </w:r>
          </w:p>
        </w:tc>
        <w:tc>
          <w:tcPr>
            <w:tcW w:w="6812" w:type="dxa"/>
            <w:gridSpan w:val="4"/>
            <w:hideMark/>
          </w:tcPr>
          <w:p w:rsidR="007B33B2" w:rsidRPr="007B33B2" w:rsidRDefault="007B33B2" w:rsidP="001F5F4D">
            <w:pPr>
              <w:pStyle w:val="ListParagraph"/>
              <w:widowControl/>
              <w:tabs>
                <w:tab w:val="left" w:pos="1134"/>
              </w:tabs>
              <w:suppressAutoHyphens w:val="0"/>
              <w:autoSpaceDE/>
              <w:autoSpaceDN w:val="0"/>
              <w:spacing w:line="276" w:lineRule="auto"/>
              <w:ind w:left="0"/>
              <w:contextualSpacing/>
              <w:rPr>
                <w:sz w:val="24"/>
                <w:szCs w:val="24"/>
              </w:rPr>
            </w:pPr>
            <w:r w:rsidRPr="007B33B2">
              <w:rPr>
                <w:sz w:val="24"/>
                <w:szCs w:val="24"/>
              </w:rPr>
              <w:t>Data structure used</w:t>
            </w:r>
          </w:p>
        </w:tc>
        <w:tc>
          <w:tcPr>
            <w:tcW w:w="1039" w:type="dxa"/>
            <w:gridSpan w:val="2"/>
          </w:tcPr>
          <w:p w:rsidR="007B33B2" w:rsidRPr="0023782A" w:rsidRDefault="007B33B2" w:rsidP="001F5F4D">
            <w:pPr>
              <w:tabs>
                <w:tab w:val="center" w:pos="7920"/>
              </w:tabs>
              <w:spacing w:before="60" w:after="60" w:line="276" w:lineRule="auto"/>
              <w:jc w:val="center"/>
              <w:rPr>
                <w:b/>
                <w:sz w:val="24"/>
                <w:szCs w:val="24"/>
              </w:rPr>
            </w:pPr>
            <w:r>
              <w:rPr>
                <w:b/>
                <w:sz w:val="24"/>
                <w:szCs w:val="24"/>
              </w:rPr>
              <w:t>15</w:t>
            </w:r>
          </w:p>
        </w:tc>
      </w:tr>
      <w:tr w:rsidR="00044C8A" w:rsidRPr="0023782A" w:rsidTr="00A86970">
        <w:trPr>
          <w:gridAfter w:val="1"/>
          <w:wAfter w:w="12" w:type="dxa"/>
          <w:trHeight w:val="408"/>
        </w:trPr>
        <w:tc>
          <w:tcPr>
            <w:tcW w:w="1071" w:type="dxa"/>
            <w:hideMark/>
          </w:tcPr>
          <w:p w:rsidR="00044C8A" w:rsidRPr="0023782A" w:rsidRDefault="00044C8A" w:rsidP="001F5F4D">
            <w:pPr>
              <w:tabs>
                <w:tab w:val="center" w:pos="7920"/>
              </w:tabs>
              <w:spacing w:before="60" w:after="60" w:line="276" w:lineRule="auto"/>
              <w:jc w:val="center"/>
              <w:rPr>
                <w:b/>
                <w:sz w:val="24"/>
                <w:szCs w:val="24"/>
              </w:rPr>
            </w:pPr>
            <w:r>
              <w:rPr>
                <w:b/>
                <w:sz w:val="24"/>
                <w:szCs w:val="24"/>
              </w:rPr>
              <w:lastRenderedPageBreak/>
              <w:t>5</w:t>
            </w:r>
          </w:p>
        </w:tc>
        <w:tc>
          <w:tcPr>
            <w:tcW w:w="7488" w:type="dxa"/>
            <w:gridSpan w:val="5"/>
            <w:vAlign w:val="center"/>
            <w:hideMark/>
          </w:tcPr>
          <w:p w:rsidR="00044C8A" w:rsidRPr="0023782A" w:rsidRDefault="00044C8A" w:rsidP="001F5F4D">
            <w:pPr>
              <w:widowControl/>
              <w:tabs>
                <w:tab w:val="left" w:pos="1843"/>
              </w:tabs>
              <w:autoSpaceDE/>
              <w:autoSpaceDN w:val="0"/>
              <w:spacing w:line="276" w:lineRule="auto"/>
              <w:rPr>
                <w:b/>
                <w:sz w:val="24"/>
                <w:szCs w:val="24"/>
              </w:rPr>
            </w:pPr>
            <w:r>
              <w:rPr>
                <w:b/>
                <w:sz w:val="24"/>
                <w:szCs w:val="24"/>
              </w:rPr>
              <w:t>Implementation</w:t>
            </w:r>
          </w:p>
        </w:tc>
        <w:tc>
          <w:tcPr>
            <w:tcW w:w="1039" w:type="dxa"/>
            <w:gridSpan w:val="2"/>
          </w:tcPr>
          <w:p w:rsidR="00044C8A" w:rsidRPr="0023782A" w:rsidRDefault="00044C8A" w:rsidP="001F5F4D">
            <w:pPr>
              <w:tabs>
                <w:tab w:val="center" w:pos="7920"/>
              </w:tabs>
              <w:spacing w:before="60" w:after="60" w:line="276" w:lineRule="auto"/>
              <w:jc w:val="center"/>
              <w:rPr>
                <w:b/>
                <w:sz w:val="24"/>
                <w:szCs w:val="24"/>
              </w:rPr>
            </w:pPr>
            <w:r>
              <w:rPr>
                <w:b/>
                <w:sz w:val="24"/>
                <w:szCs w:val="24"/>
              </w:rPr>
              <w:t>16</w:t>
            </w:r>
          </w:p>
        </w:tc>
      </w:tr>
      <w:tr w:rsidR="007B33B2" w:rsidRPr="0023782A" w:rsidTr="00A86970">
        <w:trPr>
          <w:gridAfter w:val="1"/>
          <w:wAfter w:w="12" w:type="dxa"/>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suppressAutoHyphens w:val="0"/>
              <w:autoSpaceDN w:val="0"/>
              <w:adjustRightInd w:val="0"/>
              <w:spacing w:line="276" w:lineRule="auto"/>
              <w:jc w:val="center"/>
              <w:rPr>
                <w:sz w:val="24"/>
                <w:szCs w:val="24"/>
              </w:rPr>
            </w:pPr>
            <w:r w:rsidRPr="0023782A">
              <w:rPr>
                <w:sz w:val="24"/>
                <w:szCs w:val="24"/>
              </w:rPr>
              <w:t>5.1</w:t>
            </w:r>
          </w:p>
        </w:tc>
        <w:tc>
          <w:tcPr>
            <w:tcW w:w="6812" w:type="dxa"/>
            <w:gridSpan w:val="4"/>
            <w:hideMark/>
          </w:tcPr>
          <w:p w:rsidR="007B33B2" w:rsidRPr="0023782A" w:rsidRDefault="007B33B2" w:rsidP="001F5F4D">
            <w:pPr>
              <w:widowControl/>
              <w:tabs>
                <w:tab w:val="left" w:pos="1843"/>
              </w:tabs>
              <w:autoSpaceDE/>
              <w:autoSpaceDN w:val="0"/>
              <w:spacing w:line="276" w:lineRule="auto"/>
              <w:rPr>
                <w:sz w:val="24"/>
                <w:szCs w:val="24"/>
              </w:rPr>
            </w:pPr>
            <w:r>
              <w:rPr>
                <w:sz w:val="24"/>
                <w:szCs w:val="24"/>
              </w:rPr>
              <w:t xml:space="preserve">Proposed Methodology </w:t>
            </w:r>
          </w:p>
        </w:tc>
        <w:tc>
          <w:tcPr>
            <w:tcW w:w="1039" w:type="dxa"/>
            <w:gridSpan w:val="2"/>
          </w:tcPr>
          <w:p w:rsidR="007B33B2" w:rsidRPr="0023782A" w:rsidRDefault="00044C8A" w:rsidP="001F5F4D">
            <w:pPr>
              <w:tabs>
                <w:tab w:val="center" w:pos="7920"/>
              </w:tabs>
              <w:spacing w:before="60" w:after="60" w:line="276" w:lineRule="auto"/>
              <w:jc w:val="center"/>
              <w:rPr>
                <w:b/>
                <w:sz w:val="24"/>
                <w:szCs w:val="24"/>
              </w:rPr>
            </w:pPr>
            <w:r>
              <w:rPr>
                <w:b/>
                <w:sz w:val="24"/>
                <w:szCs w:val="24"/>
              </w:rPr>
              <w:t>16</w:t>
            </w:r>
          </w:p>
        </w:tc>
      </w:tr>
      <w:tr w:rsidR="007B33B2" w:rsidRPr="0023782A" w:rsidTr="00A86970">
        <w:trPr>
          <w:gridAfter w:val="1"/>
          <w:wAfter w:w="12" w:type="dxa"/>
          <w:trHeight w:val="422"/>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suppressAutoHyphens w:val="0"/>
              <w:autoSpaceDN w:val="0"/>
              <w:adjustRightInd w:val="0"/>
              <w:spacing w:line="276" w:lineRule="auto"/>
              <w:jc w:val="center"/>
              <w:rPr>
                <w:sz w:val="24"/>
                <w:szCs w:val="24"/>
              </w:rPr>
            </w:pPr>
            <w:r w:rsidRPr="0023782A">
              <w:rPr>
                <w:sz w:val="24"/>
                <w:szCs w:val="24"/>
              </w:rPr>
              <w:t>5.2</w:t>
            </w:r>
          </w:p>
        </w:tc>
        <w:tc>
          <w:tcPr>
            <w:tcW w:w="6812" w:type="dxa"/>
            <w:gridSpan w:val="4"/>
            <w:hideMark/>
          </w:tcPr>
          <w:p w:rsidR="007B33B2" w:rsidRPr="0023782A" w:rsidRDefault="007B33B2" w:rsidP="001F5F4D">
            <w:pPr>
              <w:widowControl/>
              <w:tabs>
                <w:tab w:val="left" w:pos="1843"/>
              </w:tabs>
              <w:autoSpaceDE/>
              <w:autoSpaceDN w:val="0"/>
              <w:spacing w:line="276" w:lineRule="auto"/>
              <w:rPr>
                <w:sz w:val="24"/>
                <w:szCs w:val="24"/>
              </w:rPr>
            </w:pPr>
            <w:r>
              <w:rPr>
                <w:sz w:val="24"/>
                <w:szCs w:val="24"/>
              </w:rPr>
              <w:t>Modules</w:t>
            </w:r>
          </w:p>
        </w:tc>
        <w:tc>
          <w:tcPr>
            <w:tcW w:w="1039" w:type="dxa"/>
            <w:gridSpan w:val="2"/>
          </w:tcPr>
          <w:p w:rsidR="007B33B2" w:rsidRPr="0023782A" w:rsidRDefault="00044C8A" w:rsidP="001F5F4D">
            <w:pPr>
              <w:tabs>
                <w:tab w:val="center" w:pos="7920"/>
              </w:tabs>
              <w:spacing w:before="60" w:after="60" w:line="276" w:lineRule="auto"/>
              <w:jc w:val="center"/>
              <w:rPr>
                <w:b/>
                <w:sz w:val="24"/>
                <w:szCs w:val="24"/>
              </w:rPr>
            </w:pPr>
            <w:r>
              <w:rPr>
                <w:b/>
                <w:sz w:val="24"/>
                <w:szCs w:val="24"/>
              </w:rPr>
              <w:t>16</w:t>
            </w:r>
          </w:p>
        </w:tc>
      </w:tr>
      <w:tr w:rsidR="007B33B2" w:rsidRPr="0023782A" w:rsidTr="00A86970">
        <w:trPr>
          <w:gridAfter w:val="1"/>
          <w:wAfter w:w="12" w:type="dxa"/>
          <w:trHeight w:val="422"/>
        </w:trPr>
        <w:tc>
          <w:tcPr>
            <w:tcW w:w="1071" w:type="dxa"/>
            <w:hideMark/>
          </w:tcPr>
          <w:p w:rsidR="007B33B2" w:rsidRPr="0023782A" w:rsidRDefault="007B33B2" w:rsidP="001F5F4D">
            <w:pPr>
              <w:tabs>
                <w:tab w:val="center" w:pos="7920"/>
              </w:tabs>
              <w:spacing w:before="60" w:after="60" w:line="276" w:lineRule="auto"/>
              <w:jc w:val="center"/>
              <w:rPr>
                <w:b/>
                <w:sz w:val="24"/>
                <w:szCs w:val="24"/>
              </w:rPr>
            </w:pPr>
            <w:r w:rsidRPr="0023782A">
              <w:rPr>
                <w:b/>
                <w:sz w:val="24"/>
                <w:szCs w:val="24"/>
              </w:rPr>
              <w:t>6</w:t>
            </w:r>
          </w:p>
        </w:tc>
        <w:tc>
          <w:tcPr>
            <w:tcW w:w="7488" w:type="dxa"/>
            <w:gridSpan w:val="5"/>
            <w:vAlign w:val="center"/>
            <w:hideMark/>
          </w:tcPr>
          <w:p w:rsidR="007B33B2" w:rsidRPr="0023782A" w:rsidRDefault="007B33B2" w:rsidP="001F5F4D">
            <w:pPr>
              <w:suppressAutoHyphens w:val="0"/>
              <w:autoSpaceDN w:val="0"/>
              <w:adjustRightInd w:val="0"/>
              <w:spacing w:line="276" w:lineRule="auto"/>
              <w:rPr>
                <w:b/>
                <w:sz w:val="24"/>
                <w:szCs w:val="24"/>
              </w:rPr>
            </w:pPr>
            <w:r w:rsidRPr="0023782A">
              <w:rPr>
                <w:b/>
                <w:sz w:val="24"/>
                <w:szCs w:val="24"/>
              </w:rPr>
              <w:t>Testing</w:t>
            </w:r>
          </w:p>
        </w:tc>
        <w:tc>
          <w:tcPr>
            <w:tcW w:w="1039" w:type="dxa"/>
            <w:gridSpan w:val="2"/>
          </w:tcPr>
          <w:p w:rsidR="007B33B2" w:rsidRPr="0023782A" w:rsidRDefault="00044C8A" w:rsidP="001F5F4D">
            <w:pPr>
              <w:tabs>
                <w:tab w:val="center" w:pos="7920"/>
              </w:tabs>
              <w:spacing w:before="60" w:after="60" w:line="276" w:lineRule="auto"/>
              <w:jc w:val="center"/>
              <w:rPr>
                <w:b/>
                <w:sz w:val="24"/>
                <w:szCs w:val="24"/>
              </w:rPr>
            </w:pPr>
            <w:r>
              <w:rPr>
                <w:b/>
                <w:sz w:val="24"/>
                <w:szCs w:val="24"/>
              </w:rPr>
              <w:t>18</w:t>
            </w:r>
          </w:p>
        </w:tc>
      </w:tr>
      <w:tr w:rsidR="007B33B2" w:rsidRPr="0023782A" w:rsidTr="00A86970">
        <w:trPr>
          <w:gridAfter w:val="1"/>
          <w:wAfter w:w="12" w:type="dxa"/>
          <w:trHeight w:val="401"/>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suppressAutoHyphens w:val="0"/>
              <w:autoSpaceDN w:val="0"/>
              <w:adjustRightInd w:val="0"/>
              <w:spacing w:line="276" w:lineRule="auto"/>
              <w:jc w:val="center"/>
              <w:rPr>
                <w:sz w:val="24"/>
                <w:szCs w:val="24"/>
              </w:rPr>
            </w:pPr>
            <w:r w:rsidRPr="0023782A">
              <w:rPr>
                <w:sz w:val="24"/>
                <w:szCs w:val="24"/>
              </w:rPr>
              <w:t>6.1</w:t>
            </w:r>
          </w:p>
        </w:tc>
        <w:tc>
          <w:tcPr>
            <w:tcW w:w="6812" w:type="dxa"/>
            <w:gridSpan w:val="4"/>
            <w:hideMark/>
          </w:tcPr>
          <w:p w:rsidR="007B33B2" w:rsidRPr="0023782A" w:rsidRDefault="007B33B2" w:rsidP="001F5F4D">
            <w:pPr>
              <w:suppressAutoHyphens w:val="0"/>
              <w:autoSpaceDN w:val="0"/>
              <w:adjustRightInd w:val="0"/>
              <w:spacing w:line="276" w:lineRule="auto"/>
              <w:rPr>
                <w:sz w:val="24"/>
                <w:szCs w:val="24"/>
              </w:rPr>
            </w:pPr>
            <w:r>
              <w:rPr>
                <w:sz w:val="24"/>
                <w:szCs w:val="24"/>
              </w:rPr>
              <w:t>T</w:t>
            </w:r>
            <w:r w:rsidRPr="0023782A">
              <w:rPr>
                <w:sz w:val="24"/>
                <w:szCs w:val="24"/>
              </w:rPr>
              <w:t>est plan and test cases</w:t>
            </w:r>
          </w:p>
        </w:tc>
        <w:tc>
          <w:tcPr>
            <w:tcW w:w="1039" w:type="dxa"/>
            <w:gridSpan w:val="2"/>
          </w:tcPr>
          <w:p w:rsidR="007B33B2" w:rsidRPr="0023782A" w:rsidRDefault="00044C8A" w:rsidP="001F5F4D">
            <w:pPr>
              <w:tabs>
                <w:tab w:val="center" w:pos="7920"/>
              </w:tabs>
              <w:spacing w:before="60" w:after="60" w:line="276" w:lineRule="auto"/>
              <w:jc w:val="center"/>
              <w:rPr>
                <w:b/>
                <w:sz w:val="24"/>
                <w:szCs w:val="24"/>
              </w:rPr>
            </w:pPr>
            <w:r>
              <w:rPr>
                <w:b/>
                <w:sz w:val="24"/>
                <w:szCs w:val="24"/>
              </w:rPr>
              <w:t>18</w:t>
            </w:r>
          </w:p>
        </w:tc>
      </w:tr>
      <w:tr w:rsidR="007B33B2" w:rsidRPr="0023782A" w:rsidTr="00A86970">
        <w:trPr>
          <w:gridAfter w:val="1"/>
          <w:wAfter w:w="12" w:type="dxa"/>
          <w:trHeight w:val="422"/>
        </w:trPr>
        <w:tc>
          <w:tcPr>
            <w:tcW w:w="1071" w:type="dxa"/>
            <w:hideMark/>
          </w:tcPr>
          <w:p w:rsidR="007B33B2" w:rsidRPr="0023782A" w:rsidRDefault="007B33B2" w:rsidP="001F5F4D">
            <w:pPr>
              <w:tabs>
                <w:tab w:val="center" w:pos="7920"/>
              </w:tabs>
              <w:spacing w:before="60" w:after="60" w:line="276" w:lineRule="auto"/>
              <w:jc w:val="center"/>
              <w:rPr>
                <w:b/>
                <w:sz w:val="24"/>
                <w:szCs w:val="24"/>
              </w:rPr>
            </w:pPr>
            <w:r w:rsidRPr="0023782A">
              <w:rPr>
                <w:b/>
                <w:sz w:val="24"/>
                <w:szCs w:val="24"/>
              </w:rPr>
              <w:t>7</w:t>
            </w:r>
          </w:p>
        </w:tc>
        <w:tc>
          <w:tcPr>
            <w:tcW w:w="7488" w:type="dxa"/>
            <w:gridSpan w:val="5"/>
            <w:hideMark/>
          </w:tcPr>
          <w:p w:rsidR="007B33B2" w:rsidRPr="0023782A" w:rsidRDefault="007B33B2" w:rsidP="001F5F4D">
            <w:pPr>
              <w:suppressAutoHyphens w:val="0"/>
              <w:autoSpaceDN w:val="0"/>
              <w:adjustRightInd w:val="0"/>
              <w:spacing w:line="276" w:lineRule="auto"/>
              <w:rPr>
                <w:b/>
                <w:sz w:val="24"/>
                <w:szCs w:val="24"/>
              </w:rPr>
            </w:pPr>
            <w:r w:rsidRPr="0023782A">
              <w:rPr>
                <w:b/>
                <w:sz w:val="24"/>
                <w:szCs w:val="24"/>
              </w:rPr>
              <w:t xml:space="preserve">Results </w:t>
            </w:r>
            <w:r>
              <w:rPr>
                <w:b/>
                <w:sz w:val="24"/>
                <w:szCs w:val="24"/>
              </w:rPr>
              <w:t>&amp; Discussions</w:t>
            </w:r>
          </w:p>
        </w:tc>
        <w:tc>
          <w:tcPr>
            <w:tcW w:w="1039" w:type="dxa"/>
            <w:gridSpan w:val="2"/>
          </w:tcPr>
          <w:p w:rsidR="007B33B2" w:rsidRPr="0023782A" w:rsidRDefault="00044C8A" w:rsidP="001F5F4D">
            <w:pPr>
              <w:tabs>
                <w:tab w:val="center" w:pos="7920"/>
              </w:tabs>
              <w:spacing w:before="60" w:after="60" w:line="276" w:lineRule="auto"/>
              <w:jc w:val="center"/>
              <w:rPr>
                <w:b/>
                <w:sz w:val="24"/>
                <w:szCs w:val="24"/>
              </w:rPr>
            </w:pPr>
            <w:r>
              <w:rPr>
                <w:b/>
                <w:sz w:val="24"/>
                <w:szCs w:val="24"/>
              </w:rPr>
              <w:t>19</w:t>
            </w:r>
          </w:p>
        </w:tc>
      </w:tr>
      <w:tr w:rsidR="007B33B2" w:rsidRPr="0023782A" w:rsidTr="00A86970">
        <w:trPr>
          <w:trHeight w:val="408"/>
        </w:trPr>
        <w:tc>
          <w:tcPr>
            <w:tcW w:w="1071" w:type="dxa"/>
            <w:hideMark/>
          </w:tcPr>
          <w:p w:rsidR="007B33B2" w:rsidRPr="0023782A" w:rsidRDefault="007B33B2" w:rsidP="001F5F4D">
            <w:pPr>
              <w:tabs>
                <w:tab w:val="center" w:pos="7920"/>
              </w:tabs>
              <w:spacing w:before="60" w:after="60" w:line="276" w:lineRule="auto"/>
              <w:jc w:val="center"/>
              <w:rPr>
                <w:b/>
                <w:sz w:val="24"/>
                <w:szCs w:val="24"/>
              </w:rPr>
            </w:pPr>
            <w:r w:rsidRPr="0023782A">
              <w:rPr>
                <w:b/>
                <w:sz w:val="24"/>
                <w:szCs w:val="24"/>
              </w:rPr>
              <w:t>8</w:t>
            </w:r>
          </w:p>
        </w:tc>
        <w:tc>
          <w:tcPr>
            <w:tcW w:w="7500" w:type="dxa"/>
            <w:gridSpan w:val="6"/>
            <w:vAlign w:val="center"/>
            <w:hideMark/>
          </w:tcPr>
          <w:p w:rsidR="007B33B2" w:rsidRPr="006C15B6" w:rsidRDefault="007B33B2" w:rsidP="001F5F4D">
            <w:pPr>
              <w:suppressAutoHyphens w:val="0"/>
              <w:autoSpaceDN w:val="0"/>
              <w:adjustRightInd w:val="0"/>
              <w:spacing w:line="276" w:lineRule="auto"/>
              <w:rPr>
                <w:b/>
                <w:sz w:val="24"/>
                <w:szCs w:val="24"/>
              </w:rPr>
            </w:pPr>
            <w:r w:rsidRPr="0023782A">
              <w:rPr>
                <w:b/>
                <w:sz w:val="24"/>
                <w:szCs w:val="24"/>
              </w:rPr>
              <w:t>Conclusion and future scope</w:t>
            </w:r>
          </w:p>
        </w:tc>
        <w:tc>
          <w:tcPr>
            <w:tcW w:w="1039" w:type="dxa"/>
            <w:gridSpan w:val="2"/>
          </w:tcPr>
          <w:p w:rsidR="007B33B2" w:rsidRPr="0023782A" w:rsidRDefault="00044C8A" w:rsidP="001F5F4D">
            <w:pPr>
              <w:tabs>
                <w:tab w:val="center" w:pos="7920"/>
              </w:tabs>
              <w:spacing w:before="60" w:after="60" w:line="276" w:lineRule="auto"/>
              <w:jc w:val="center"/>
              <w:rPr>
                <w:b/>
                <w:sz w:val="24"/>
                <w:szCs w:val="24"/>
              </w:rPr>
            </w:pPr>
            <w:r>
              <w:rPr>
                <w:b/>
                <w:sz w:val="24"/>
                <w:szCs w:val="24"/>
              </w:rPr>
              <w:t>22</w:t>
            </w:r>
          </w:p>
        </w:tc>
      </w:tr>
      <w:tr w:rsidR="007B33B2" w:rsidRPr="0023782A" w:rsidTr="00A86970">
        <w:trPr>
          <w:trHeight w:val="422"/>
        </w:trPr>
        <w:tc>
          <w:tcPr>
            <w:tcW w:w="1071" w:type="dxa"/>
            <w:hideMark/>
          </w:tcPr>
          <w:p w:rsidR="007B33B2" w:rsidRPr="0023782A" w:rsidRDefault="007B33B2" w:rsidP="001F5F4D">
            <w:pPr>
              <w:tabs>
                <w:tab w:val="center" w:pos="7920"/>
              </w:tabs>
              <w:spacing w:before="60" w:after="60" w:line="276" w:lineRule="auto"/>
              <w:jc w:val="center"/>
              <w:rPr>
                <w:b/>
                <w:sz w:val="24"/>
                <w:szCs w:val="24"/>
              </w:rPr>
            </w:pPr>
            <w:r w:rsidRPr="0023782A">
              <w:rPr>
                <w:b/>
                <w:sz w:val="24"/>
                <w:szCs w:val="24"/>
              </w:rPr>
              <w:t>9</w:t>
            </w:r>
          </w:p>
        </w:tc>
        <w:tc>
          <w:tcPr>
            <w:tcW w:w="7500" w:type="dxa"/>
            <w:gridSpan w:val="6"/>
            <w:vAlign w:val="center"/>
            <w:hideMark/>
          </w:tcPr>
          <w:p w:rsidR="007B33B2" w:rsidRPr="0023782A" w:rsidRDefault="007B33B2" w:rsidP="001F5F4D">
            <w:pPr>
              <w:suppressAutoHyphens w:val="0"/>
              <w:autoSpaceDN w:val="0"/>
              <w:adjustRightInd w:val="0"/>
              <w:spacing w:line="276" w:lineRule="auto"/>
              <w:rPr>
                <w:b/>
                <w:sz w:val="24"/>
                <w:szCs w:val="24"/>
              </w:rPr>
            </w:pPr>
            <w:r w:rsidRPr="0023782A">
              <w:rPr>
                <w:b/>
                <w:sz w:val="24"/>
                <w:szCs w:val="24"/>
              </w:rPr>
              <w:t>References/Bibliography</w:t>
            </w:r>
          </w:p>
        </w:tc>
        <w:tc>
          <w:tcPr>
            <w:tcW w:w="1039" w:type="dxa"/>
            <w:gridSpan w:val="2"/>
          </w:tcPr>
          <w:p w:rsidR="007B33B2" w:rsidRPr="0023782A" w:rsidRDefault="00044C8A" w:rsidP="001F5F4D">
            <w:pPr>
              <w:tabs>
                <w:tab w:val="center" w:pos="7920"/>
              </w:tabs>
              <w:spacing w:before="60" w:after="60" w:line="276" w:lineRule="auto"/>
              <w:jc w:val="center"/>
              <w:rPr>
                <w:b/>
                <w:sz w:val="24"/>
                <w:szCs w:val="24"/>
              </w:rPr>
            </w:pPr>
            <w:r>
              <w:rPr>
                <w:b/>
                <w:sz w:val="24"/>
                <w:szCs w:val="24"/>
              </w:rPr>
              <w:t>23</w:t>
            </w:r>
          </w:p>
        </w:tc>
      </w:tr>
      <w:tr w:rsidR="007B33B2" w:rsidRPr="0023782A" w:rsidTr="00A86970">
        <w:trPr>
          <w:trHeight w:val="422"/>
        </w:trPr>
        <w:tc>
          <w:tcPr>
            <w:tcW w:w="1071" w:type="dxa"/>
            <w:hideMark/>
          </w:tcPr>
          <w:p w:rsidR="007B33B2" w:rsidRPr="0023782A" w:rsidRDefault="007B33B2" w:rsidP="001F5F4D">
            <w:pPr>
              <w:tabs>
                <w:tab w:val="center" w:pos="7920"/>
              </w:tabs>
              <w:spacing w:before="60" w:after="60" w:line="276" w:lineRule="auto"/>
              <w:jc w:val="center"/>
              <w:rPr>
                <w:b/>
                <w:sz w:val="24"/>
                <w:szCs w:val="24"/>
              </w:rPr>
            </w:pPr>
            <w:r w:rsidRPr="0023782A">
              <w:rPr>
                <w:b/>
                <w:sz w:val="24"/>
                <w:szCs w:val="24"/>
              </w:rPr>
              <w:t>10</w:t>
            </w:r>
          </w:p>
        </w:tc>
        <w:tc>
          <w:tcPr>
            <w:tcW w:w="7500" w:type="dxa"/>
            <w:gridSpan w:val="6"/>
            <w:vAlign w:val="center"/>
            <w:hideMark/>
          </w:tcPr>
          <w:p w:rsidR="007B33B2" w:rsidRPr="0023782A" w:rsidRDefault="007B33B2" w:rsidP="001F5F4D">
            <w:pPr>
              <w:suppressAutoHyphens w:val="0"/>
              <w:autoSpaceDN w:val="0"/>
              <w:adjustRightInd w:val="0"/>
              <w:spacing w:line="276" w:lineRule="auto"/>
              <w:rPr>
                <w:b/>
                <w:sz w:val="24"/>
                <w:szCs w:val="24"/>
              </w:rPr>
            </w:pPr>
            <w:r w:rsidRPr="0023782A">
              <w:rPr>
                <w:b/>
                <w:sz w:val="24"/>
                <w:szCs w:val="24"/>
              </w:rPr>
              <w:t>Appendix</w:t>
            </w:r>
          </w:p>
        </w:tc>
        <w:tc>
          <w:tcPr>
            <w:tcW w:w="1039" w:type="dxa"/>
            <w:gridSpan w:val="2"/>
          </w:tcPr>
          <w:p w:rsidR="007B33B2" w:rsidRPr="0023782A" w:rsidRDefault="00044C8A" w:rsidP="001F5F4D">
            <w:pPr>
              <w:tabs>
                <w:tab w:val="center" w:pos="7920"/>
              </w:tabs>
              <w:spacing w:before="60" w:after="60" w:line="276" w:lineRule="auto"/>
              <w:jc w:val="center"/>
              <w:rPr>
                <w:b/>
                <w:sz w:val="24"/>
                <w:szCs w:val="24"/>
              </w:rPr>
            </w:pPr>
            <w:r>
              <w:rPr>
                <w:b/>
                <w:sz w:val="24"/>
                <w:szCs w:val="24"/>
              </w:rPr>
              <w:t>23</w:t>
            </w:r>
          </w:p>
        </w:tc>
      </w:tr>
      <w:tr w:rsidR="007B33B2" w:rsidRPr="0023782A" w:rsidTr="00A86970">
        <w:trPr>
          <w:trHeight w:val="261"/>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suppressAutoHyphens w:val="0"/>
              <w:autoSpaceDN w:val="0"/>
              <w:adjustRightInd w:val="0"/>
              <w:spacing w:line="276" w:lineRule="auto"/>
              <w:jc w:val="center"/>
              <w:rPr>
                <w:sz w:val="24"/>
                <w:szCs w:val="24"/>
              </w:rPr>
            </w:pPr>
            <w:r>
              <w:rPr>
                <w:sz w:val="24"/>
                <w:szCs w:val="24"/>
              </w:rPr>
              <w:t>A</w:t>
            </w:r>
          </w:p>
        </w:tc>
        <w:tc>
          <w:tcPr>
            <w:tcW w:w="6824" w:type="dxa"/>
            <w:gridSpan w:val="5"/>
            <w:hideMark/>
          </w:tcPr>
          <w:p w:rsidR="007B33B2" w:rsidRPr="00AF5A0E" w:rsidRDefault="007B33B2" w:rsidP="001F5F4D">
            <w:pPr>
              <w:suppressAutoHyphens w:val="0"/>
              <w:autoSpaceDN w:val="0"/>
              <w:adjustRightInd w:val="0"/>
              <w:spacing w:line="276" w:lineRule="auto"/>
              <w:rPr>
                <w:color w:val="000000" w:themeColor="text1"/>
                <w:sz w:val="24"/>
                <w:szCs w:val="24"/>
              </w:rPr>
            </w:pPr>
            <w:r w:rsidRPr="00AF5A0E">
              <w:rPr>
                <w:color w:val="000000" w:themeColor="text1"/>
                <w:sz w:val="24"/>
                <w:szCs w:val="24"/>
              </w:rPr>
              <w:t>Description on Technology used</w:t>
            </w:r>
          </w:p>
        </w:tc>
        <w:tc>
          <w:tcPr>
            <w:tcW w:w="1039" w:type="dxa"/>
            <w:gridSpan w:val="2"/>
          </w:tcPr>
          <w:p w:rsidR="007B33B2" w:rsidRPr="0023782A" w:rsidRDefault="00044C8A" w:rsidP="001F5F4D">
            <w:pPr>
              <w:tabs>
                <w:tab w:val="center" w:pos="7920"/>
              </w:tabs>
              <w:spacing w:before="60" w:after="60" w:line="276" w:lineRule="auto"/>
              <w:jc w:val="center"/>
              <w:rPr>
                <w:b/>
                <w:sz w:val="24"/>
                <w:szCs w:val="24"/>
              </w:rPr>
            </w:pPr>
            <w:r>
              <w:rPr>
                <w:b/>
                <w:sz w:val="24"/>
                <w:szCs w:val="24"/>
              </w:rPr>
              <w:t>23</w:t>
            </w:r>
          </w:p>
        </w:tc>
      </w:tr>
      <w:tr w:rsidR="007B33B2" w:rsidRPr="0023782A" w:rsidTr="00A86970">
        <w:trPr>
          <w:trHeight w:val="261"/>
        </w:trPr>
        <w:tc>
          <w:tcPr>
            <w:tcW w:w="1071" w:type="dxa"/>
          </w:tcPr>
          <w:p w:rsidR="007B33B2" w:rsidRPr="0023782A" w:rsidRDefault="007B33B2" w:rsidP="001F5F4D">
            <w:pPr>
              <w:tabs>
                <w:tab w:val="center" w:pos="7920"/>
              </w:tabs>
              <w:spacing w:before="60" w:after="60" w:line="276" w:lineRule="auto"/>
              <w:jc w:val="center"/>
              <w:rPr>
                <w:b/>
                <w:sz w:val="24"/>
                <w:szCs w:val="24"/>
              </w:rPr>
            </w:pPr>
          </w:p>
        </w:tc>
        <w:tc>
          <w:tcPr>
            <w:tcW w:w="676" w:type="dxa"/>
            <w:hideMark/>
          </w:tcPr>
          <w:p w:rsidR="007B33B2" w:rsidRPr="0023782A" w:rsidRDefault="007B33B2" w:rsidP="001F5F4D">
            <w:pPr>
              <w:suppressAutoHyphens w:val="0"/>
              <w:autoSpaceDN w:val="0"/>
              <w:adjustRightInd w:val="0"/>
              <w:spacing w:line="276" w:lineRule="auto"/>
              <w:jc w:val="center"/>
              <w:rPr>
                <w:sz w:val="24"/>
                <w:szCs w:val="24"/>
              </w:rPr>
            </w:pPr>
            <w:r>
              <w:rPr>
                <w:sz w:val="24"/>
                <w:szCs w:val="24"/>
              </w:rPr>
              <w:t>B</w:t>
            </w:r>
          </w:p>
        </w:tc>
        <w:tc>
          <w:tcPr>
            <w:tcW w:w="6824" w:type="dxa"/>
            <w:gridSpan w:val="5"/>
            <w:hideMark/>
          </w:tcPr>
          <w:p w:rsidR="007B33B2" w:rsidRPr="00AF5A0E" w:rsidRDefault="007B33B2" w:rsidP="001F5F4D">
            <w:pPr>
              <w:suppressAutoHyphens w:val="0"/>
              <w:autoSpaceDN w:val="0"/>
              <w:adjustRightInd w:val="0"/>
              <w:spacing w:line="276" w:lineRule="auto"/>
              <w:rPr>
                <w:color w:val="000000" w:themeColor="text1"/>
                <w:sz w:val="24"/>
                <w:szCs w:val="24"/>
              </w:rPr>
            </w:pPr>
            <w:r w:rsidRPr="00AF5A0E">
              <w:rPr>
                <w:color w:val="000000" w:themeColor="text1"/>
                <w:sz w:val="24"/>
                <w:szCs w:val="24"/>
              </w:rPr>
              <w:t>Explanation on  Tools</w:t>
            </w:r>
          </w:p>
        </w:tc>
        <w:tc>
          <w:tcPr>
            <w:tcW w:w="1039" w:type="dxa"/>
            <w:gridSpan w:val="2"/>
          </w:tcPr>
          <w:p w:rsidR="007B33B2" w:rsidRPr="0023782A" w:rsidRDefault="00044C8A" w:rsidP="001F5F4D">
            <w:pPr>
              <w:tabs>
                <w:tab w:val="center" w:pos="7920"/>
              </w:tabs>
              <w:spacing w:before="60" w:after="60" w:line="276" w:lineRule="auto"/>
              <w:jc w:val="center"/>
              <w:rPr>
                <w:b/>
                <w:sz w:val="24"/>
                <w:szCs w:val="24"/>
              </w:rPr>
            </w:pPr>
            <w:r>
              <w:rPr>
                <w:b/>
                <w:sz w:val="24"/>
                <w:szCs w:val="24"/>
              </w:rPr>
              <w:t>23</w:t>
            </w:r>
          </w:p>
        </w:tc>
      </w:tr>
    </w:tbl>
    <w:p w:rsidR="007B33B2" w:rsidRDefault="007B33B2" w:rsidP="00D106AD">
      <w:pPr>
        <w:tabs>
          <w:tab w:val="center" w:pos="7920"/>
        </w:tabs>
        <w:spacing w:before="60" w:after="60"/>
        <w:rPr>
          <w:b/>
        </w:rPr>
      </w:pPr>
    </w:p>
    <w:p w:rsidR="007B33B2" w:rsidRDefault="007B33B2" w:rsidP="00D106AD">
      <w:pPr>
        <w:tabs>
          <w:tab w:val="center" w:pos="7920"/>
        </w:tabs>
        <w:spacing w:before="60" w:after="60"/>
        <w:rPr>
          <w:b/>
        </w:rPr>
      </w:pPr>
    </w:p>
    <w:p w:rsidR="007B33B2" w:rsidRDefault="007B33B2" w:rsidP="00D106AD">
      <w:pPr>
        <w:tabs>
          <w:tab w:val="center" w:pos="7920"/>
        </w:tabs>
        <w:spacing w:before="60" w:after="60"/>
        <w:rPr>
          <w:b/>
        </w:rPr>
      </w:pPr>
    </w:p>
    <w:p w:rsidR="007B33B2" w:rsidRDefault="007B33B2" w:rsidP="00D106AD">
      <w:pPr>
        <w:tabs>
          <w:tab w:val="center" w:pos="7920"/>
        </w:tabs>
        <w:spacing w:before="60" w:after="60"/>
        <w:rPr>
          <w:b/>
        </w:rPr>
      </w:pPr>
    </w:p>
    <w:p w:rsidR="007B33B2" w:rsidRDefault="007B33B2" w:rsidP="00D106AD">
      <w:pPr>
        <w:tabs>
          <w:tab w:val="center" w:pos="7920"/>
        </w:tabs>
        <w:spacing w:before="60" w:after="60"/>
        <w:rPr>
          <w:b/>
        </w:rPr>
      </w:pPr>
    </w:p>
    <w:p w:rsidR="007B33B2" w:rsidRDefault="007B33B2" w:rsidP="00D106AD">
      <w:pPr>
        <w:tabs>
          <w:tab w:val="center" w:pos="7920"/>
        </w:tabs>
        <w:spacing w:before="60" w:after="60"/>
        <w:rPr>
          <w:b/>
        </w:rPr>
      </w:pPr>
    </w:p>
    <w:p w:rsidR="007B33B2" w:rsidRDefault="007B33B2" w:rsidP="00D106AD">
      <w:pPr>
        <w:tabs>
          <w:tab w:val="center" w:pos="7920"/>
        </w:tabs>
        <w:spacing w:before="60" w:after="60"/>
        <w:rPr>
          <w:b/>
        </w:rPr>
      </w:pPr>
    </w:p>
    <w:p w:rsidR="007B33B2" w:rsidRDefault="007B33B2" w:rsidP="00D106AD">
      <w:pPr>
        <w:tabs>
          <w:tab w:val="center" w:pos="7920"/>
        </w:tabs>
        <w:spacing w:before="60" w:after="60"/>
        <w:rPr>
          <w:b/>
        </w:rPr>
      </w:pPr>
    </w:p>
    <w:p w:rsidR="007B33B2" w:rsidRDefault="007B33B2" w:rsidP="00D106AD">
      <w:pPr>
        <w:tabs>
          <w:tab w:val="center" w:pos="7920"/>
        </w:tabs>
        <w:spacing w:before="60" w:after="60"/>
        <w:rPr>
          <w:b/>
        </w:rPr>
      </w:pPr>
    </w:p>
    <w:p w:rsidR="007B33B2" w:rsidRDefault="007B33B2" w:rsidP="00D106AD">
      <w:pPr>
        <w:tabs>
          <w:tab w:val="center" w:pos="7920"/>
        </w:tabs>
        <w:spacing w:before="60" w:after="60"/>
        <w:rPr>
          <w:b/>
        </w:rPr>
      </w:pPr>
    </w:p>
    <w:p w:rsidR="007B33B2" w:rsidRDefault="007B33B2" w:rsidP="00D106AD">
      <w:pPr>
        <w:tabs>
          <w:tab w:val="center" w:pos="7920"/>
        </w:tabs>
        <w:spacing w:before="60" w:after="60"/>
        <w:rPr>
          <w:b/>
        </w:rPr>
      </w:pPr>
    </w:p>
    <w:p w:rsidR="007B33B2" w:rsidRDefault="007B33B2" w:rsidP="00D106AD">
      <w:pPr>
        <w:tabs>
          <w:tab w:val="center" w:pos="7920"/>
        </w:tabs>
        <w:spacing w:before="60" w:after="60"/>
        <w:rPr>
          <w:b/>
        </w:rPr>
      </w:pPr>
    </w:p>
    <w:p w:rsidR="007B33B2" w:rsidRDefault="007B33B2" w:rsidP="00D106AD">
      <w:pPr>
        <w:tabs>
          <w:tab w:val="center" w:pos="7920"/>
        </w:tabs>
        <w:spacing w:before="60" w:after="60"/>
        <w:rPr>
          <w:b/>
        </w:rPr>
      </w:pPr>
    </w:p>
    <w:p w:rsidR="00D106AD" w:rsidRDefault="00D106AD" w:rsidP="00D106AD">
      <w:pPr>
        <w:tabs>
          <w:tab w:val="left" w:pos="2520"/>
        </w:tabs>
        <w:spacing w:before="60" w:after="60"/>
        <w:ind w:firstLine="2520"/>
        <w:rPr>
          <w:color w:val="FF0000"/>
          <w:sz w:val="28"/>
          <w:szCs w:val="28"/>
        </w:rPr>
      </w:pPr>
    </w:p>
    <w:p w:rsidR="00D106AD" w:rsidRDefault="00D106AD" w:rsidP="00D106AD">
      <w:pPr>
        <w:tabs>
          <w:tab w:val="left" w:pos="2520"/>
        </w:tabs>
        <w:spacing w:before="60" w:after="60"/>
        <w:ind w:firstLine="2520"/>
        <w:rPr>
          <w:color w:val="FF0000"/>
          <w:sz w:val="28"/>
          <w:szCs w:val="28"/>
        </w:rPr>
      </w:pPr>
    </w:p>
    <w:p w:rsidR="00D106AD" w:rsidRDefault="00D106AD" w:rsidP="00D106AD">
      <w:pPr>
        <w:tabs>
          <w:tab w:val="left" w:pos="2520"/>
        </w:tabs>
        <w:spacing w:before="60" w:after="60"/>
        <w:ind w:firstLine="2520"/>
        <w:rPr>
          <w:color w:val="FF0000"/>
          <w:sz w:val="28"/>
          <w:szCs w:val="28"/>
        </w:rPr>
      </w:pPr>
    </w:p>
    <w:p w:rsidR="00D106AD" w:rsidRDefault="00D106AD" w:rsidP="00D106AD">
      <w:pPr>
        <w:tabs>
          <w:tab w:val="left" w:pos="2520"/>
        </w:tabs>
        <w:spacing w:before="60" w:after="60"/>
        <w:ind w:firstLine="2520"/>
        <w:rPr>
          <w:color w:val="FF0000"/>
          <w:sz w:val="28"/>
          <w:szCs w:val="28"/>
        </w:rPr>
      </w:pPr>
    </w:p>
    <w:p w:rsidR="00D106AD" w:rsidRDefault="00D106AD" w:rsidP="00D106AD">
      <w:pPr>
        <w:tabs>
          <w:tab w:val="left" w:pos="2520"/>
        </w:tabs>
        <w:spacing w:before="60" w:after="60"/>
        <w:ind w:firstLine="2520"/>
        <w:rPr>
          <w:color w:val="FF0000"/>
          <w:sz w:val="28"/>
          <w:szCs w:val="28"/>
        </w:rPr>
      </w:pPr>
    </w:p>
    <w:p w:rsidR="00D106AD" w:rsidRDefault="00D106AD" w:rsidP="00D106AD">
      <w:pPr>
        <w:tabs>
          <w:tab w:val="left" w:pos="2520"/>
        </w:tabs>
        <w:spacing w:before="60" w:after="60"/>
        <w:ind w:firstLine="2520"/>
        <w:rPr>
          <w:color w:val="FF0000"/>
          <w:sz w:val="28"/>
          <w:szCs w:val="28"/>
        </w:rPr>
      </w:pPr>
      <w:r>
        <w:rPr>
          <w:color w:val="FF0000"/>
          <w:sz w:val="28"/>
          <w:szCs w:val="28"/>
        </w:rPr>
        <w:tab/>
      </w:r>
    </w:p>
    <w:p w:rsidR="00D106AD" w:rsidRDefault="00D106AD" w:rsidP="00D106AD">
      <w:pPr>
        <w:tabs>
          <w:tab w:val="left" w:pos="2520"/>
        </w:tabs>
        <w:spacing w:before="60" w:after="60"/>
        <w:rPr>
          <w:color w:val="FF0000"/>
          <w:sz w:val="28"/>
          <w:szCs w:val="28"/>
        </w:rPr>
      </w:pPr>
    </w:p>
    <w:p w:rsidR="00D106AD" w:rsidRDefault="00D106AD" w:rsidP="00D106AD">
      <w:pPr>
        <w:tabs>
          <w:tab w:val="left" w:pos="2520"/>
        </w:tabs>
        <w:spacing w:before="60" w:after="60"/>
        <w:rPr>
          <w:color w:val="000000" w:themeColor="text1"/>
          <w:sz w:val="36"/>
          <w:szCs w:val="36"/>
        </w:rPr>
      </w:pPr>
    </w:p>
    <w:p w:rsidR="00D106AD" w:rsidRDefault="00D106AD" w:rsidP="00D106AD">
      <w:pPr>
        <w:tabs>
          <w:tab w:val="left" w:pos="2520"/>
        </w:tabs>
        <w:spacing w:before="60" w:after="60"/>
        <w:rPr>
          <w:color w:val="000000" w:themeColor="text1"/>
          <w:sz w:val="36"/>
          <w:szCs w:val="36"/>
        </w:rPr>
      </w:pPr>
    </w:p>
    <w:p w:rsidR="00D106AD" w:rsidRDefault="00D106AD" w:rsidP="00D106AD">
      <w:pPr>
        <w:tabs>
          <w:tab w:val="left" w:pos="2520"/>
        </w:tabs>
        <w:spacing w:before="60" w:after="60"/>
        <w:rPr>
          <w:color w:val="000000" w:themeColor="text1"/>
          <w:sz w:val="36"/>
          <w:szCs w:val="36"/>
        </w:rPr>
      </w:pPr>
    </w:p>
    <w:p w:rsidR="00D106AD" w:rsidRDefault="00D106AD" w:rsidP="00D106AD">
      <w:pPr>
        <w:tabs>
          <w:tab w:val="left" w:pos="2520"/>
        </w:tabs>
        <w:spacing w:before="60" w:after="60"/>
        <w:rPr>
          <w:color w:val="000000" w:themeColor="text1"/>
          <w:sz w:val="36"/>
          <w:szCs w:val="36"/>
        </w:rPr>
      </w:pPr>
    </w:p>
    <w:p w:rsidR="00D106AD" w:rsidRDefault="00D106AD" w:rsidP="00D106AD">
      <w:pPr>
        <w:tabs>
          <w:tab w:val="left" w:pos="2520"/>
        </w:tabs>
        <w:spacing w:before="60" w:after="60"/>
        <w:rPr>
          <w:color w:val="000000" w:themeColor="text1"/>
          <w:sz w:val="36"/>
          <w:szCs w:val="36"/>
        </w:rPr>
      </w:pPr>
    </w:p>
    <w:p w:rsidR="00D106AD" w:rsidRDefault="00D106AD" w:rsidP="00D106AD">
      <w:pPr>
        <w:tabs>
          <w:tab w:val="left" w:pos="2520"/>
        </w:tabs>
        <w:spacing w:before="60" w:after="60"/>
        <w:rPr>
          <w:color w:val="000000" w:themeColor="text1"/>
          <w:sz w:val="36"/>
          <w:szCs w:val="36"/>
        </w:rPr>
      </w:pPr>
    </w:p>
    <w:p w:rsidR="00D106AD" w:rsidRDefault="00D106AD" w:rsidP="004C7C2C">
      <w:pPr>
        <w:rPr>
          <w:sz w:val="28"/>
          <w:szCs w:val="28"/>
        </w:rPr>
      </w:pPr>
    </w:p>
    <w:sectPr w:rsidR="00D106AD" w:rsidSect="001F5F4D">
      <w:pgSz w:w="11905" w:h="16837"/>
      <w:pgMar w:top="1077" w:right="1440" w:bottom="1077" w:left="179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487" w:rsidRDefault="00641487">
      <w:r>
        <w:separator/>
      </w:r>
    </w:p>
  </w:endnote>
  <w:endnote w:type="continuationSeparator" w:id="0">
    <w:p w:rsidR="00641487" w:rsidRDefault="006414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utura Hv">
    <w:altName w:val="Century Gothic"/>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487" w:rsidRDefault="00641487">
      <w:r>
        <w:separator/>
      </w:r>
    </w:p>
  </w:footnote>
  <w:footnote w:type="continuationSeparator" w:id="0">
    <w:p w:rsidR="00641487" w:rsidRDefault="006414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pStyle w:val="Heading9"/>
      <w:lvlText w:val=""/>
      <w:lvlJc w:val="left"/>
      <w:pPr>
        <w:tabs>
          <w:tab w:val="num" w:pos="1584"/>
        </w:tabs>
        <w:ind w:left="1584" w:hanging="1584"/>
      </w:pPr>
    </w:lvl>
  </w:abstractNum>
  <w:abstractNum w:abstractNumId="1">
    <w:nsid w:val="00000002"/>
    <w:multiLevelType w:val="multilevel"/>
    <w:tmpl w:val="00000002"/>
    <w:name w:val="WW8Num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3"/>
    <w:multiLevelType w:val="singleLevel"/>
    <w:tmpl w:val="00000003"/>
    <w:name w:val="WW8Num2"/>
    <w:lvl w:ilvl="0">
      <w:start w:val="1"/>
      <w:numFmt w:val="bullet"/>
      <w:lvlText w:val=""/>
      <w:lvlJc w:val="left"/>
      <w:pPr>
        <w:tabs>
          <w:tab w:val="num" w:pos="1697"/>
        </w:tabs>
        <w:ind w:left="1697" w:hanging="360"/>
      </w:pPr>
      <w:rPr>
        <w:rFonts w:ascii="Symbol" w:hAnsi="Symbol"/>
      </w:rPr>
    </w:lvl>
  </w:abstractNum>
  <w:abstractNum w:abstractNumId="3">
    <w:nsid w:val="00000004"/>
    <w:multiLevelType w:val="multilevel"/>
    <w:tmpl w:val="00000004"/>
    <w:name w:val="WW8Num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800"/>
        </w:tabs>
        <w:ind w:left="1800" w:hanging="720"/>
      </w:pPr>
    </w:lvl>
    <w:lvl w:ilvl="3">
      <w:start w:val="1"/>
      <w:numFmt w:val="decimal"/>
      <w:lvlText w:val="%1.%2.%3.%4"/>
      <w:lvlJc w:val="left"/>
      <w:pPr>
        <w:tabs>
          <w:tab w:val="num" w:pos="2160"/>
        </w:tabs>
        <w:ind w:left="2160" w:hanging="720"/>
      </w:pPr>
    </w:lvl>
    <w:lvl w:ilvl="4">
      <w:start w:val="1"/>
      <w:numFmt w:val="decimal"/>
      <w:lvlText w:val="%1.%2.%3.%4.%5"/>
      <w:lvlJc w:val="left"/>
      <w:pPr>
        <w:tabs>
          <w:tab w:val="num" w:pos="2880"/>
        </w:tabs>
        <w:ind w:left="2880" w:hanging="1080"/>
      </w:pPr>
    </w:lvl>
    <w:lvl w:ilvl="5">
      <w:start w:val="1"/>
      <w:numFmt w:val="decimal"/>
      <w:lvlText w:val="%1.%2.%3.%4.%5.%6"/>
      <w:lvlJc w:val="left"/>
      <w:pPr>
        <w:tabs>
          <w:tab w:val="num" w:pos="3240"/>
        </w:tabs>
        <w:ind w:left="3240" w:hanging="1080"/>
      </w:pPr>
    </w:lvl>
    <w:lvl w:ilvl="6">
      <w:start w:val="1"/>
      <w:numFmt w:val="decimal"/>
      <w:lvlText w:val="%1.%2.%3.%4.%5.%6.%7"/>
      <w:lvlJc w:val="left"/>
      <w:pPr>
        <w:tabs>
          <w:tab w:val="num" w:pos="3960"/>
        </w:tabs>
        <w:ind w:left="3960" w:hanging="1440"/>
      </w:pPr>
    </w:lvl>
    <w:lvl w:ilvl="7">
      <w:start w:val="1"/>
      <w:numFmt w:val="decimal"/>
      <w:lvlText w:val="%1.%2.%3.%4.%5.%6.%7.%8"/>
      <w:lvlJc w:val="left"/>
      <w:pPr>
        <w:tabs>
          <w:tab w:val="num" w:pos="4320"/>
        </w:tabs>
        <w:ind w:left="4320" w:hanging="1440"/>
      </w:pPr>
    </w:lvl>
    <w:lvl w:ilvl="8">
      <w:start w:val="1"/>
      <w:numFmt w:val="decimal"/>
      <w:lvlText w:val="%1.%2.%3.%4.%5.%6.%7.%8.%9"/>
      <w:lvlJc w:val="left"/>
      <w:pPr>
        <w:tabs>
          <w:tab w:val="num" w:pos="5040"/>
        </w:tabs>
        <w:ind w:left="5040" w:hanging="1800"/>
      </w:pPr>
    </w:lvl>
  </w:abstractNum>
  <w:abstractNum w:abstractNumId="4">
    <w:nsid w:val="00000005"/>
    <w:multiLevelType w:val="singleLevel"/>
    <w:tmpl w:val="00000005"/>
    <w:name w:val="WW8Num4"/>
    <w:lvl w:ilvl="0">
      <w:start w:val="1"/>
      <w:numFmt w:val="bullet"/>
      <w:lvlText w:val=""/>
      <w:lvlJc w:val="left"/>
      <w:pPr>
        <w:tabs>
          <w:tab w:val="num" w:pos="1517"/>
        </w:tabs>
        <w:ind w:left="1517" w:hanging="360"/>
      </w:pPr>
      <w:rPr>
        <w:rFonts w:ascii="Wingdings" w:hAnsi="Wingdings"/>
      </w:rPr>
    </w:lvl>
  </w:abstractNum>
  <w:abstractNum w:abstractNumId="5">
    <w:nsid w:val="00000006"/>
    <w:multiLevelType w:val="singleLevel"/>
    <w:tmpl w:val="00000006"/>
    <w:name w:val="WW8Num5"/>
    <w:lvl w:ilvl="0">
      <w:start w:val="1"/>
      <w:numFmt w:val="decimal"/>
      <w:lvlText w:val="%1."/>
      <w:lvlJc w:val="left"/>
      <w:pPr>
        <w:tabs>
          <w:tab w:val="num" w:pos="720"/>
        </w:tabs>
        <w:ind w:left="720" w:hanging="360"/>
      </w:pPr>
    </w:lvl>
  </w:abstractNum>
  <w:abstractNum w:abstractNumId="6">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800"/>
        </w:tabs>
        <w:ind w:left="1800" w:hanging="720"/>
      </w:pPr>
    </w:lvl>
    <w:lvl w:ilvl="3">
      <w:start w:val="1"/>
      <w:numFmt w:val="decimal"/>
      <w:lvlText w:val="%1.%2.%3.%4"/>
      <w:lvlJc w:val="left"/>
      <w:pPr>
        <w:tabs>
          <w:tab w:val="num" w:pos="2160"/>
        </w:tabs>
        <w:ind w:left="2160" w:hanging="720"/>
      </w:pPr>
    </w:lvl>
    <w:lvl w:ilvl="4">
      <w:start w:val="1"/>
      <w:numFmt w:val="decimal"/>
      <w:lvlText w:val="%1.%2.%3.%4.%5"/>
      <w:lvlJc w:val="left"/>
      <w:pPr>
        <w:tabs>
          <w:tab w:val="num" w:pos="2880"/>
        </w:tabs>
        <w:ind w:left="2880" w:hanging="1080"/>
      </w:pPr>
    </w:lvl>
    <w:lvl w:ilvl="5">
      <w:start w:val="1"/>
      <w:numFmt w:val="decimal"/>
      <w:lvlText w:val="%1.%2.%3.%4.%5.%6"/>
      <w:lvlJc w:val="left"/>
      <w:pPr>
        <w:tabs>
          <w:tab w:val="num" w:pos="3240"/>
        </w:tabs>
        <w:ind w:left="3240" w:hanging="1080"/>
      </w:pPr>
    </w:lvl>
    <w:lvl w:ilvl="6">
      <w:start w:val="1"/>
      <w:numFmt w:val="decimal"/>
      <w:lvlText w:val="%1.%2.%3.%4.%5.%6.%7"/>
      <w:lvlJc w:val="left"/>
      <w:pPr>
        <w:tabs>
          <w:tab w:val="num" w:pos="3960"/>
        </w:tabs>
        <w:ind w:left="3960" w:hanging="1440"/>
      </w:pPr>
    </w:lvl>
    <w:lvl w:ilvl="7">
      <w:start w:val="1"/>
      <w:numFmt w:val="decimal"/>
      <w:lvlText w:val="%1.%2.%3.%4.%5.%6.%7.%8"/>
      <w:lvlJc w:val="left"/>
      <w:pPr>
        <w:tabs>
          <w:tab w:val="num" w:pos="4320"/>
        </w:tabs>
        <w:ind w:left="4320" w:hanging="1440"/>
      </w:pPr>
    </w:lvl>
    <w:lvl w:ilvl="8">
      <w:start w:val="1"/>
      <w:numFmt w:val="decimal"/>
      <w:lvlText w:val="%1.%2.%3.%4.%5.%6.%7.%8.%9"/>
      <w:lvlJc w:val="left"/>
      <w:pPr>
        <w:tabs>
          <w:tab w:val="num" w:pos="5040"/>
        </w:tabs>
        <w:ind w:left="5040" w:hanging="1800"/>
      </w:pPr>
    </w:lvl>
  </w:abstractNum>
  <w:abstractNum w:abstractNumId="7">
    <w:nsid w:val="00000008"/>
    <w:multiLevelType w:val="multilevel"/>
    <w:tmpl w:val="00000008"/>
    <w:name w:val="WW8Num7"/>
    <w:lvl w:ilvl="0">
      <w:start w:val="3"/>
      <w:numFmt w:val="decimal"/>
      <w:lvlText w:val="%1."/>
      <w:lvlJc w:val="left"/>
      <w:pPr>
        <w:tabs>
          <w:tab w:val="num" w:pos="720"/>
        </w:tabs>
        <w:ind w:left="720" w:hanging="360"/>
      </w:pPr>
    </w:lvl>
    <w:lvl w:ilvl="1">
      <w:start w:val="6"/>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00057A9A"/>
    <w:multiLevelType w:val="hybridMultilevel"/>
    <w:tmpl w:val="617C3676"/>
    <w:lvl w:ilvl="0" w:tplc="D2520D36">
      <w:start w:val="1"/>
      <w:numFmt w:val="bullet"/>
      <w:lvlText w:val=""/>
      <w:lvlJc w:val="left"/>
      <w:pPr>
        <w:tabs>
          <w:tab w:val="num" w:pos="720"/>
        </w:tabs>
        <w:ind w:left="720" w:hanging="360"/>
      </w:pPr>
      <w:rPr>
        <w:rFonts w:ascii="Wingdings" w:hAnsi="Wingdings" w:hint="default"/>
      </w:rPr>
    </w:lvl>
    <w:lvl w:ilvl="1" w:tplc="30126E32">
      <w:start w:val="1"/>
      <w:numFmt w:val="bullet"/>
      <w:lvlText w:val=""/>
      <w:lvlJc w:val="left"/>
      <w:pPr>
        <w:tabs>
          <w:tab w:val="num" w:pos="1440"/>
        </w:tabs>
        <w:ind w:left="1440" w:hanging="360"/>
      </w:pPr>
      <w:rPr>
        <w:rFonts w:ascii="Wingdings" w:hAnsi="Wingdings" w:hint="default"/>
      </w:rPr>
    </w:lvl>
    <w:lvl w:ilvl="2" w:tplc="D534A52E" w:tentative="1">
      <w:start w:val="1"/>
      <w:numFmt w:val="bullet"/>
      <w:lvlText w:val=""/>
      <w:lvlJc w:val="left"/>
      <w:pPr>
        <w:tabs>
          <w:tab w:val="num" w:pos="2160"/>
        </w:tabs>
        <w:ind w:left="2160" w:hanging="360"/>
      </w:pPr>
      <w:rPr>
        <w:rFonts w:ascii="Wingdings" w:hAnsi="Wingdings" w:hint="default"/>
      </w:rPr>
    </w:lvl>
    <w:lvl w:ilvl="3" w:tplc="51545F28" w:tentative="1">
      <w:start w:val="1"/>
      <w:numFmt w:val="bullet"/>
      <w:lvlText w:val=""/>
      <w:lvlJc w:val="left"/>
      <w:pPr>
        <w:tabs>
          <w:tab w:val="num" w:pos="2880"/>
        </w:tabs>
        <w:ind w:left="2880" w:hanging="360"/>
      </w:pPr>
      <w:rPr>
        <w:rFonts w:ascii="Wingdings" w:hAnsi="Wingdings" w:hint="default"/>
      </w:rPr>
    </w:lvl>
    <w:lvl w:ilvl="4" w:tplc="DCFE87E6" w:tentative="1">
      <w:start w:val="1"/>
      <w:numFmt w:val="bullet"/>
      <w:lvlText w:val=""/>
      <w:lvlJc w:val="left"/>
      <w:pPr>
        <w:tabs>
          <w:tab w:val="num" w:pos="3600"/>
        </w:tabs>
        <w:ind w:left="3600" w:hanging="360"/>
      </w:pPr>
      <w:rPr>
        <w:rFonts w:ascii="Wingdings" w:hAnsi="Wingdings" w:hint="default"/>
      </w:rPr>
    </w:lvl>
    <w:lvl w:ilvl="5" w:tplc="208E3518" w:tentative="1">
      <w:start w:val="1"/>
      <w:numFmt w:val="bullet"/>
      <w:lvlText w:val=""/>
      <w:lvlJc w:val="left"/>
      <w:pPr>
        <w:tabs>
          <w:tab w:val="num" w:pos="4320"/>
        </w:tabs>
        <w:ind w:left="4320" w:hanging="360"/>
      </w:pPr>
      <w:rPr>
        <w:rFonts w:ascii="Wingdings" w:hAnsi="Wingdings" w:hint="default"/>
      </w:rPr>
    </w:lvl>
    <w:lvl w:ilvl="6" w:tplc="6240CB32" w:tentative="1">
      <w:start w:val="1"/>
      <w:numFmt w:val="bullet"/>
      <w:lvlText w:val=""/>
      <w:lvlJc w:val="left"/>
      <w:pPr>
        <w:tabs>
          <w:tab w:val="num" w:pos="5040"/>
        </w:tabs>
        <w:ind w:left="5040" w:hanging="360"/>
      </w:pPr>
      <w:rPr>
        <w:rFonts w:ascii="Wingdings" w:hAnsi="Wingdings" w:hint="default"/>
      </w:rPr>
    </w:lvl>
    <w:lvl w:ilvl="7" w:tplc="CABC01C6" w:tentative="1">
      <w:start w:val="1"/>
      <w:numFmt w:val="bullet"/>
      <w:lvlText w:val=""/>
      <w:lvlJc w:val="left"/>
      <w:pPr>
        <w:tabs>
          <w:tab w:val="num" w:pos="5760"/>
        </w:tabs>
        <w:ind w:left="5760" w:hanging="360"/>
      </w:pPr>
      <w:rPr>
        <w:rFonts w:ascii="Wingdings" w:hAnsi="Wingdings" w:hint="default"/>
      </w:rPr>
    </w:lvl>
    <w:lvl w:ilvl="8" w:tplc="64847686" w:tentative="1">
      <w:start w:val="1"/>
      <w:numFmt w:val="bullet"/>
      <w:lvlText w:val=""/>
      <w:lvlJc w:val="left"/>
      <w:pPr>
        <w:tabs>
          <w:tab w:val="num" w:pos="6480"/>
        </w:tabs>
        <w:ind w:left="6480" w:hanging="360"/>
      </w:pPr>
      <w:rPr>
        <w:rFonts w:ascii="Wingdings" w:hAnsi="Wingdings" w:hint="default"/>
      </w:rPr>
    </w:lvl>
  </w:abstractNum>
  <w:abstractNum w:abstractNumId="9">
    <w:nsid w:val="02AF31FB"/>
    <w:multiLevelType w:val="multilevel"/>
    <w:tmpl w:val="0F9C1204"/>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0">
    <w:nsid w:val="0451562C"/>
    <w:multiLevelType w:val="multilevel"/>
    <w:tmpl w:val="1DF21CB6"/>
    <w:lvl w:ilvl="0">
      <w:start w:val="1"/>
      <w:numFmt w:val="decimal"/>
      <w:lvlText w:val="%1."/>
      <w:lvlJc w:val="left"/>
      <w:pPr>
        <w:ind w:left="2880" w:hanging="360"/>
      </w:pPr>
      <w:rPr>
        <w:rFonts w:hint="default"/>
      </w:rPr>
    </w:lvl>
    <w:lvl w:ilvl="1">
      <w:start w:val="1"/>
      <w:numFmt w:val="decimal"/>
      <w:isLgl/>
      <w:lvlText w:val="%1.%2"/>
      <w:lvlJc w:val="left"/>
      <w:pPr>
        <w:ind w:left="360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400" w:hanging="144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560" w:hanging="2160"/>
      </w:pPr>
      <w:rPr>
        <w:rFonts w:hint="default"/>
      </w:rPr>
    </w:lvl>
  </w:abstractNum>
  <w:abstractNum w:abstractNumId="11">
    <w:nsid w:val="144C66B0"/>
    <w:multiLevelType w:val="hybridMultilevel"/>
    <w:tmpl w:val="2A601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112629"/>
    <w:multiLevelType w:val="hybridMultilevel"/>
    <w:tmpl w:val="3EF0F0F4"/>
    <w:lvl w:ilvl="0" w:tplc="7FBA723A">
      <w:start w:val="1"/>
      <w:numFmt w:val="bullet"/>
      <w:lvlText w:val=""/>
      <w:lvlJc w:val="left"/>
      <w:pPr>
        <w:tabs>
          <w:tab w:val="num" w:pos="720"/>
        </w:tabs>
        <w:ind w:left="720" w:hanging="360"/>
      </w:pPr>
      <w:rPr>
        <w:rFonts w:ascii="Wingdings" w:hAnsi="Wingdings" w:hint="default"/>
      </w:rPr>
    </w:lvl>
    <w:lvl w:ilvl="1" w:tplc="91C0E294">
      <w:start w:val="1"/>
      <w:numFmt w:val="bullet"/>
      <w:lvlText w:val=""/>
      <w:lvlJc w:val="left"/>
      <w:pPr>
        <w:tabs>
          <w:tab w:val="num" w:pos="1440"/>
        </w:tabs>
        <w:ind w:left="1440" w:hanging="360"/>
      </w:pPr>
      <w:rPr>
        <w:rFonts w:ascii="Wingdings" w:hAnsi="Wingdings" w:hint="default"/>
      </w:rPr>
    </w:lvl>
    <w:lvl w:ilvl="2" w:tplc="0CB4C694" w:tentative="1">
      <w:start w:val="1"/>
      <w:numFmt w:val="bullet"/>
      <w:lvlText w:val=""/>
      <w:lvlJc w:val="left"/>
      <w:pPr>
        <w:tabs>
          <w:tab w:val="num" w:pos="2160"/>
        </w:tabs>
        <w:ind w:left="2160" w:hanging="360"/>
      </w:pPr>
      <w:rPr>
        <w:rFonts w:ascii="Wingdings" w:hAnsi="Wingdings" w:hint="default"/>
      </w:rPr>
    </w:lvl>
    <w:lvl w:ilvl="3" w:tplc="B48AA390" w:tentative="1">
      <w:start w:val="1"/>
      <w:numFmt w:val="bullet"/>
      <w:lvlText w:val=""/>
      <w:lvlJc w:val="left"/>
      <w:pPr>
        <w:tabs>
          <w:tab w:val="num" w:pos="2880"/>
        </w:tabs>
        <w:ind w:left="2880" w:hanging="360"/>
      </w:pPr>
      <w:rPr>
        <w:rFonts w:ascii="Wingdings" w:hAnsi="Wingdings" w:hint="default"/>
      </w:rPr>
    </w:lvl>
    <w:lvl w:ilvl="4" w:tplc="69F08254" w:tentative="1">
      <w:start w:val="1"/>
      <w:numFmt w:val="bullet"/>
      <w:lvlText w:val=""/>
      <w:lvlJc w:val="left"/>
      <w:pPr>
        <w:tabs>
          <w:tab w:val="num" w:pos="3600"/>
        </w:tabs>
        <w:ind w:left="3600" w:hanging="360"/>
      </w:pPr>
      <w:rPr>
        <w:rFonts w:ascii="Wingdings" w:hAnsi="Wingdings" w:hint="default"/>
      </w:rPr>
    </w:lvl>
    <w:lvl w:ilvl="5" w:tplc="6B8EB882" w:tentative="1">
      <w:start w:val="1"/>
      <w:numFmt w:val="bullet"/>
      <w:lvlText w:val=""/>
      <w:lvlJc w:val="left"/>
      <w:pPr>
        <w:tabs>
          <w:tab w:val="num" w:pos="4320"/>
        </w:tabs>
        <w:ind w:left="4320" w:hanging="360"/>
      </w:pPr>
      <w:rPr>
        <w:rFonts w:ascii="Wingdings" w:hAnsi="Wingdings" w:hint="default"/>
      </w:rPr>
    </w:lvl>
    <w:lvl w:ilvl="6" w:tplc="EE085020" w:tentative="1">
      <w:start w:val="1"/>
      <w:numFmt w:val="bullet"/>
      <w:lvlText w:val=""/>
      <w:lvlJc w:val="left"/>
      <w:pPr>
        <w:tabs>
          <w:tab w:val="num" w:pos="5040"/>
        </w:tabs>
        <w:ind w:left="5040" w:hanging="360"/>
      </w:pPr>
      <w:rPr>
        <w:rFonts w:ascii="Wingdings" w:hAnsi="Wingdings" w:hint="default"/>
      </w:rPr>
    </w:lvl>
    <w:lvl w:ilvl="7" w:tplc="2D9E79D4" w:tentative="1">
      <w:start w:val="1"/>
      <w:numFmt w:val="bullet"/>
      <w:lvlText w:val=""/>
      <w:lvlJc w:val="left"/>
      <w:pPr>
        <w:tabs>
          <w:tab w:val="num" w:pos="5760"/>
        </w:tabs>
        <w:ind w:left="5760" w:hanging="360"/>
      </w:pPr>
      <w:rPr>
        <w:rFonts w:ascii="Wingdings" w:hAnsi="Wingdings" w:hint="default"/>
      </w:rPr>
    </w:lvl>
    <w:lvl w:ilvl="8" w:tplc="5DD060E6" w:tentative="1">
      <w:start w:val="1"/>
      <w:numFmt w:val="bullet"/>
      <w:lvlText w:val=""/>
      <w:lvlJc w:val="left"/>
      <w:pPr>
        <w:tabs>
          <w:tab w:val="num" w:pos="6480"/>
        </w:tabs>
        <w:ind w:left="6480" w:hanging="360"/>
      </w:pPr>
      <w:rPr>
        <w:rFonts w:ascii="Wingdings" w:hAnsi="Wingdings" w:hint="default"/>
      </w:rPr>
    </w:lvl>
  </w:abstractNum>
  <w:abstractNum w:abstractNumId="13">
    <w:nsid w:val="1A7D594B"/>
    <w:multiLevelType w:val="multilevel"/>
    <w:tmpl w:val="BC6645CE"/>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nsid w:val="215B6226"/>
    <w:multiLevelType w:val="multilevel"/>
    <w:tmpl w:val="1DF21CB6"/>
    <w:lvl w:ilvl="0">
      <w:start w:val="1"/>
      <w:numFmt w:val="decimal"/>
      <w:lvlText w:val="%1."/>
      <w:lvlJc w:val="left"/>
      <w:pPr>
        <w:ind w:left="2880" w:hanging="360"/>
      </w:pPr>
      <w:rPr>
        <w:rFonts w:hint="default"/>
      </w:rPr>
    </w:lvl>
    <w:lvl w:ilvl="1">
      <w:start w:val="1"/>
      <w:numFmt w:val="decimal"/>
      <w:isLgl/>
      <w:lvlText w:val="%1.%2"/>
      <w:lvlJc w:val="left"/>
      <w:pPr>
        <w:ind w:left="360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400" w:hanging="144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560" w:hanging="2160"/>
      </w:pPr>
      <w:rPr>
        <w:rFonts w:hint="default"/>
      </w:rPr>
    </w:lvl>
  </w:abstractNum>
  <w:abstractNum w:abstractNumId="15">
    <w:nsid w:val="22A96094"/>
    <w:multiLevelType w:val="hybridMultilevel"/>
    <w:tmpl w:val="9D3A6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63C7B5C"/>
    <w:multiLevelType w:val="multilevel"/>
    <w:tmpl w:val="0F9C1204"/>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7">
    <w:nsid w:val="26C812EB"/>
    <w:multiLevelType w:val="hybridMultilevel"/>
    <w:tmpl w:val="E6CA6BC6"/>
    <w:lvl w:ilvl="0" w:tplc="0F54646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6ED0573"/>
    <w:multiLevelType w:val="hybridMultilevel"/>
    <w:tmpl w:val="638EA6BA"/>
    <w:lvl w:ilvl="0" w:tplc="0A522532">
      <w:start w:val="1"/>
      <w:numFmt w:val="bullet"/>
      <w:lvlText w:val=""/>
      <w:lvlJc w:val="left"/>
      <w:pPr>
        <w:tabs>
          <w:tab w:val="num" w:pos="720"/>
        </w:tabs>
        <w:ind w:left="720" w:hanging="360"/>
      </w:pPr>
      <w:rPr>
        <w:rFonts w:ascii="Wingdings" w:hAnsi="Wingdings" w:hint="default"/>
      </w:rPr>
    </w:lvl>
    <w:lvl w:ilvl="1" w:tplc="40090001">
      <w:start w:val="1"/>
      <w:numFmt w:val="bullet"/>
      <w:lvlText w:val=""/>
      <w:lvlJc w:val="left"/>
      <w:pPr>
        <w:tabs>
          <w:tab w:val="num" w:pos="1440"/>
        </w:tabs>
        <w:ind w:left="1440" w:hanging="360"/>
      </w:pPr>
      <w:rPr>
        <w:rFonts w:ascii="Symbol" w:hAnsi="Symbol" w:hint="default"/>
      </w:rPr>
    </w:lvl>
    <w:lvl w:ilvl="2" w:tplc="40090019">
      <w:start w:val="1"/>
      <w:numFmt w:val="lowerLetter"/>
      <w:lvlText w:val="%3."/>
      <w:lvlJc w:val="left"/>
      <w:pPr>
        <w:tabs>
          <w:tab w:val="num" w:pos="2160"/>
        </w:tabs>
        <w:ind w:left="2160" w:hanging="360"/>
      </w:pPr>
      <w:rPr>
        <w:rFonts w:hint="default"/>
      </w:rPr>
    </w:lvl>
    <w:lvl w:ilvl="3" w:tplc="88C0B202" w:tentative="1">
      <w:start w:val="1"/>
      <w:numFmt w:val="bullet"/>
      <w:lvlText w:val=""/>
      <w:lvlJc w:val="left"/>
      <w:pPr>
        <w:tabs>
          <w:tab w:val="num" w:pos="2880"/>
        </w:tabs>
        <w:ind w:left="2880" w:hanging="360"/>
      </w:pPr>
      <w:rPr>
        <w:rFonts w:ascii="Wingdings" w:hAnsi="Wingdings" w:hint="default"/>
      </w:rPr>
    </w:lvl>
    <w:lvl w:ilvl="4" w:tplc="8EB42986" w:tentative="1">
      <w:start w:val="1"/>
      <w:numFmt w:val="bullet"/>
      <w:lvlText w:val=""/>
      <w:lvlJc w:val="left"/>
      <w:pPr>
        <w:tabs>
          <w:tab w:val="num" w:pos="3600"/>
        </w:tabs>
        <w:ind w:left="3600" w:hanging="360"/>
      </w:pPr>
      <w:rPr>
        <w:rFonts w:ascii="Wingdings" w:hAnsi="Wingdings" w:hint="default"/>
      </w:rPr>
    </w:lvl>
    <w:lvl w:ilvl="5" w:tplc="53B4892C" w:tentative="1">
      <w:start w:val="1"/>
      <w:numFmt w:val="bullet"/>
      <w:lvlText w:val=""/>
      <w:lvlJc w:val="left"/>
      <w:pPr>
        <w:tabs>
          <w:tab w:val="num" w:pos="4320"/>
        </w:tabs>
        <w:ind w:left="4320" w:hanging="360"/>
      </w:pPr>
      <w:rPr>
        <w:rFonts w:ascii="Wingdings" w:hAnsi="Wingdings" w:hint="default"/>
      </w:rPr>
    </w:lvl>
    <w:lvl w:ilvl="6" w:tplc="03F41A84" w:tentative="1">
      <w:start w:val="1"/>
      <w:numFmt w:val="bullet"/>
      <w:lvlText w:val=""/>
      <w:lvlJc w:val="left"/>
      <w:pPr>
        <w:tabs>
          <w:tab w:val="num" w:pos="5040"/>
        </w:tabs>
        <w:ind w:left="5040" w:hanging="360"/>
      </w:pPr>
      <w:rPr>
        <w:rFonts w:ascii="Wingdings" w:hAnsi="Wingdings" w:hint="default"/>
      </w:rPr>
    </w:lvl>
    <w:lvl w:ilvl="7" w:tplc="A32C4D9C" w:tentative="1">
      <w:start w:val="1"/>
      <w:numFmt w:val="bullet"/>
      <w:lvlText w:val=""/>
      <w:lvlJc w:val="left"/>
      <w:pPr>
        <w:tabs>
          <w:tab w:val="num" w:pos="5760"/>
        </w:tabs>
        <w:ind w:left="5760" w:hanging="360"/>
      </w:pPr>
      <w:rPr>
        <w:rFonts w:ascii="Wingdings" w:hAnsi="Wingdings" w:hint="default"/>
      </w:rPr>
    </w:lvl>
    <w:lvl w:ilvl="8" w:tplc="B6CE9968" w:tentative="1">
      <w:start w:val="1"/>
      <w:numFmt w:val="bullet"/>
      <w:lvlText w:val=""/>
      <w:lvlJc w:val="left"/>
      <w:pPr>
        <w:tabs>
          <w:tab w:val="num" w:pos="6480"/>
        </w:tabs>
        <w:ind w:left="6480" w:hanging="360"/>
      </w:pPr>
      <w:rPr>
        <w:rFonts w:ascii="Wingdings" w:hAnsi="Wingdings" w:hint="default"/>
      </w:rPr>
    </w:lvl>
  </w:abstractNum>
  <w:abstractNum w:abstractNumId="19">
    <w:nsid w:val="2BA74F8A"/>
    <w:multiLevelType w:val="hybridMultilevel"/>
    <w:tmpl w:val="D610A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8E6A27"/>
    <w:multiLevelType w:val="hybridMultilevel"/>
    <w:tmpl w:val="6480DEF8"/>
    <w:lvl w:ilvl="0" w:tplc="56A80600">
      <w:start w:val="1"/>
      <w:numFmt w:val="bullet"/>
      <w:lvlText w:val=""/>
      <w:lvlJc w:val="left"/>
      <w:pPr>
        <w:tabs>
          <w:tab w:val="num" w:pos="720"/>
        </w:tabs>
        <w:ind w:left="720" w:hanging="360"/>
      </w:pPr>
      <w:rPr>
        <w:rFonts w:ascii="Wingdings" w:hAnsi="Wingdings" w:hint="default"/>
      </w:rPr>
    </w:lvl>
    <w:lvl w:ilvl="1" w:tplc="7C846908">
      <w:start w:val="1"/>
      <w:numFmt w:val="bullet"/>
      <w:lvlText w:val=""/>
      <w:lvlJc w:val="left"/>
      <w:pPr>
        <w:tabs>
          <w:tab w:val="num" w:pos="1440"/>
        </w:tabs>
        <w:ind w:left="1440" w:hanging="360"/>
      </w:pPr>
      <w:rPr>
        <w:rFonts w:ascii="Wingdings" w:hAnsi="Wingdings" w:hint="default"/>
      </w:rPr>
    </w:lvl>
    <w:lvl w:ilvl="2" w:tplc="D06EB7B2" w:tentative="1">
      <w:start w:val="1"/>
      <w:numFmt w:val="bullet"/>
      <w:lvlText w:val=""/>
      <w:lvlJc w:val="left"/>
      <w:pPr>
        <w:tabs>
          <w:tab w:val="num" w:pos="2160"/>
        </w:tabs>
        <w:ind w:left="2160" w:hanging="360"/>
      </w:pPr>
      <w:rPr>
        <w:rFonts w:ascii="Wingdings" w:hAnsi="Wingdings" w:hint="default"/>
      </w:rPr>
    </w:lvl>
    <w:lvl w:ilvl="3" w:tplc="AEA6C7AC" w:tentative="1">
      <w:start w:val="1"/>
      <w:numFmt w:val="bullet"/>
      <w:lvlText w:val=""/>
      <w:lvlJc w:val="left"/>
      <w:pPr>
        <w:tabs>
          <w:tab w:val="num" w:pos="2880"/>
        </w:tabs>
        <w:ind w:left="2880" w:hanging="360"/>
      </w:pPr>
      <w:rPr>
        <w:rFonts w:ascii="Wingdings" w:hAnsi="Wingdings" w:hint="default"/>
      </w:rPr>
    </w:lvl>
    <w:lvl w:ilvl="4" w:tplc="8996D568" w:tentative="1">
      <w:start w:val="1"/>
      <w:numFmt w:val="bullet"/>
      <w:lvlText w:val=""/>
      <w:lvlJc w:val="left"/>
      <w:pPr>
        <w:tabs>
          <w:tab w:val="num" w:pos="3600"/>
        </w:tabs>
        <w:ind w:left="3600" w:hanging="360"/>
      </w:pPr>
      <w:rPr>
        <w:rFonts w:ascii="Wingdings" w:hAnsi="Wingdings" w:hint="default"/>
      </w:rPr>
    </w:lvl>
    <w:lvl w:ilvl="5" w:tplc="8CB22FFE" w:tentative="1">
      <w:start w:val="1"/>
      <w:numFmt w:val="bullet"/>
      <w:lvlText w:val=""/>
      <w:lvlJc w:val="left"/>
      <w:pPr>
        <w:tabs>
          <w:tab w:val="num" w:pos="4320"/>
        </w:tabs>
        <w:ind w:left="4320" w:hanging="360"/>
      </w:pPr>
      <w:rPr>
        <w:rFonts w:ascii="Wingdings" w:hAnsi="Wingdings" w:hint="default"/>
      </w:rPr>
    </w:lvl>
    <w:lvl w:ilvl="6" w:tplc="696CC5EA" w:tentative="1">
      <w:start w:val="1"/>
      <w:numFmt w:val="bullet"/>
      <w:lvlText w:val=""/>
      <w:lvlJc w:val="left"/>
      <w:pPr>
        <w:tabs>
          <w:tab w:val="num" w:pos="5040"/>
        </w:tabs>
        <w:ind w:left="5040" w:hanging="360"/>
      </w:pPr>
      <w:rPr>
        <w:rFonts w:ascii="Wingdings" w:hAnsi="Wingdings" w:hint="default"/>
      </w:rPr>
    </w:lvl>
    <w:lvl w:ilvl="7" w:tplc="512EB3D8" w:tentative="1">
      <w:start w:val="1"/>
      <w:numFmt w:val="bullet"/>
      <w:lvlText w:val=""/>
      <w:lvlJc w:val="left"/>
      <w:pPr>
        <w:tabs>
          <w:tab w:val="num" w:pos="5760"/>
        </w:tabs>
        <w:ind w:left="5760" w:hanging="360"/>
      </w:pPr>
      <w:rPr>
        <w:rFonts w:ascii="Wingdings" w:hAnsi="Wingdings" w:hint="default"/>
      </w:rPr>
    </w:lvl>
    <w:lvl w:ilvl="8" w:tplc="F1B449B2" w:tentative="1">
      <w:start w:val="1"/>
      <w:numFmt w:val="bullet"/>
      <w:lvlText w:val=""/>
      <w:lvlJc w:val="left"/>
      <w:pPr>
        <w:tabs>
          <w:tab w:val="num" w:pos="6480"/>
        </w:tabs>
        <w:ind w:left="6480" w:hanging="360"/>
      </w:pPr>
      <w:rPr>
        <w:rFonts w:ascii="Wingdings" w:hAnsi="Wingdings" w:hint="default"/>
      </w:rPr>
    </w:lvl>
  </w:abstractNum>
  <w:abstractNum w:abstractNumId="21">
    <w:nsid w:val="34EC057C"/>
    <w:multiLevelType w:val="hybridMultilevel"/>
    <w:tmpl w:val="397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0B1DA1"/>
    <w:multiLevelType w:val="multilevel"/>
    <w:tmpl w:val="08E6BEC4"/>
    <w:lvl w:ilvl="0">
      <w:start w:val="4"/>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nsid w:val="3B3A5E5F"/>
    <w:multiLevelType w:val="multilevel"/>
    <w:tmpl w:val="362A3E46"/>
    <w:lvl w:ilvl="0">
      <w:start w:val="3"/>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41837E0A"/>
    <w:multiLevelType w:val="hybridMultilevel"/>
    <w:tmpl w:val="5416484C"/>
    <w:lvl w:ilvl="0" w:tplc="E2D49DF0">
      <w:start w:val="1"/>
      <w:numFmt w:val="bullet"/>
      <w:lvlText w:val=""/>
      <w:lvlJc w:val="left"/>
      <w:pPr>
        <w:tabs>
          <w:tab w:val="num" w:pos="720"/>
        </w:tabs>
        <w:ind w:left="720" w:hanging="360"/>
      </w:pPr>
      <w:rPr>
        <w:rFonts w:ascii="Wingdings 2" w:hAnsi="Wingdings 2" w:hint="default"/>
      </w:rPr>
    </w:lvl>
    <w:lvl w:ilvl="1" w:tplc="695EB314" w:tentative="1">
      <w:start w:val="1"/>
      <w:numFmt w:val="bullet"/>
      <w:lvlText w:val=""/>
      <w:lvlJc w:val="left"/>
      <w:pPr>
        <w:tabs>
          <w:tab w:val="num" w:pos="1440"/>
        </w:tabs>
        <w:ind w:left="1440" w:hanging="360"/>
      </w:pPr>
      <w:rPr>
        <w:rFonts w:ascii="Wingdings 2" w:hAnsi="Wingdings 2" w:hint="default"/>
      </w:rPr>
    </w:lvl>
    <w:lvl w:ilvl="2" w:tplc="7BA01EC4" w:tentative="1">
      <w:start w:val="1"/>
      <w:numFmt w:val="bullet"/>
      <w:lvlText w:val=""/>
      <w:lvlJc w:val="left"/>
      <w:pPr>
        <w:tabs>
          <w:tab w:val="num" w:pos="2160"/>
        </w:tabs>
        <w:ind w:left="2160" w:hanging="360"/>
      </w:pPr>
      <w:rPr>
        <w:rFonts w:ascii="Wingdings 2" w:hAnsi="Wingdings 2" w:hint="default"/>
      </w:rPr>
    </w:lvl>
    <w:lvl w:ilvl="3" w:tplc="B8A06EE8" w:tentative="1">
      <w:start w:val="1"/>
      <w:numFmt w:val="bullet"/>
      <w:lvlText w:val=""/>
      <w:lvlJc w:val="left"/>
      <w:pPr>
        <w:tabs>
          <w:tab w:val="num" w:pos="2880"/>
        </w:tabs>
        <w:ind w:left="2880" w:hanging="360"/>
      </w:pPr>
      <w:rPr>
        <w:rFonts w:ascii="Wingdings 2" w:hAnsi="Wingdings 2" w:hint="default"/>
      </w:rPr>
    </w:lvl>
    <w:lvl w:ilvl="4" w:tplc="274AC468" w:tentative="1">
      <w:start w:val="1"/>
      <w:numFmt w:val="bullet"/>
      <w:lvlText w:val=""/>
      <w:lvlJc w:val="left"/>
      <w:pPr>
        <w:tabs>
          <w:tab w:val="num" w:pos="3600"/>
        </w:tabs>
        <w:ind w:left="3600" w:hanging="360"/>
      </w:pPr>
      <w:rPr>
        <w:rFonts w:ascii="Wingdings 2" w:hAnsi="Wingdings 2" w:hint="default"/>
      </w:rPr>
    </w:lvl>
    <w:lvl w:ilvl="5" w:tplc="5428114E" w:tentative="1">
      <w:start w:val="1"/>
      <w:numFmt w:val="bullet"/>
      <w:lvlText w:val=""/>
      <w:lvlJc w:val="left"/>
      <w:pPr>
        <w:tabs>
          <w:tab w:val="num" w:pos="4320"/>
        </w:tabs>
        <w:ind w:left="4320" w:hanging="360"/>
      </w:pPr>
      <w:rPr>
        <w:rFonts w:ascii="Wingdings 2" w:hAnsi="Wingdings 2" w:hint="default"/>
      </w:rPr>
    </w:lvl>
    <w:lvl w:ilvl="6" w:tplc="3E244608" w:tentative="1">
      <w:start w:val="1"/>
      <w:numFmt w:val="bullet"/>
      <w:lvlText w:val=""/>
      <w:lvlJc w:val="left"/>
      <w:pPr>
        <w:tabs>
          <w:tab w:val="num" w:pos="5040"/>
        </w:tabs>
        <w:ind w:left="5040" w:hanging="360"/>
      </w:pPr>
      <w:rPr>
        <w:rFonts w:ascii="Wingdings 2" w:hAnsi="Wingdings 2" w:hint="default"/>
      </w:rPr>
    </w:lvl>
    <w:lvl w:ilvl="7" w:tplc="FCDAFC7C" w:tentative="1">
      <w:start w:val="1"/>
      <w:numFmt w:val="bullet"/>
      <w:lvlText w:val=""/>
      <w:lvlJc w:val="left"/>
      <w:pPr>
        <w:tabs>
          <w:tab w:val="num" w:pos="5760"/>
        </w:tabs>
        <w:ind w:left="5760" w:hanging="360"/>
      </w:pPr>
      <w:rPr>
        <w:rFonts w:ascii="Wingdings 2" w:hAnsi="Wingdings 2" w:hint="default"/>
      </w:rPr>
    </w:lvl>
    <w:lvl w:ilvl="8" w:tplc="C41C0EEE" w:tentative="1">
      <w:start w:val="1"/>
      <w:numFmt w:val="bullet"/>
      <w:lvlText w:val=""/>
      <w:lvlJc w:val="left"/>
      <w:pPr>
        <w:tabs>
          <w:tab w:val="num" w:pos="6480"/>
        </w:tabs>
        <w:ind w:left="6480" w:hanging="360"/>
      </w:pPr>
      <w:rPr>
        <w:rFonts w:ascii="Wingdings 2" w:hAnsi="Wingdings 2" w:hint="default"/>
      </w:rPr>
    </w:lvl>
  </w:abstractNum>
  <w:abstractNum w:abstractNumId="25">
    <w:nsid w:val="48C905A6"/>
    <w:multiLevelType w:val="hybridMultilevel"/>
    <w:tmpl w:val="B6E884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21A656C"/>
    <w:multiLevelType w:val="multilevel"/>
    <w:tmpl w:val="0F9C1204"/>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7">
    <w:nsid w:val="540E5C0D"/>
    <w:multiLevelType w:val="hybridMultilevel"/>
    <w:tmpl w:val="3EFA621A"/>
    <w:lvl w:ilvl="0" w:tplc="10F85820">
      <w:start w:val="1"/>
      <w:numFmt w:val="bullet"/>
      <w:lvlText w:val=""/>
      <w:lvlJc w:val="left"/>
      <w:pPr>
        <w:tabs>
          <w:tab w:val="num" w:pos="720"/>
        </w:tabs>
        <w:ind w:left="720" w:hanging="360"/>
      </w:pPr>
      <w:rPr>
        <w:rFonts w:ascii="Wingdings" w:hAnsi="Wingdings" w:hint="default"/>
      </w:rPr>
    </w:lvl>
    <w:lvl w:ilvl="1" w:tplc="45DC58F6">
      <w:start w:val="1"/>
      <w:numFmt w:val="bullet"/>
      <w:lvlText w:val=""/>
      <w:lvlJc w:val="left"/>
      <w:pPr>
        <w:tabs>
          <w:tab w:val="num" w:pos="1440"/>
        </w:tabs>
        <w:ind w:left="1440" w:hanging="360"/>
      </w:pPr>
      <w:rPr>
        <w:rFonts w:ascii="Wingdings" w:hAnsi="Wingdings" w:hint="default"/>
      </w:rPr>
    </w:lvl>
    <w:lvl w:ilvl="2" w:tplc="4B240A36" w:tentative="1">
      <w:start w:val="1"/>
      <w:numFmt w:val="bullet"/>
      <w:lvlText w:val=""/>
      <w:lvlJc w:val="left"/>
      <w:pPr>
        <w:tabs>
          <w:tab w:val="num" w:pos="2160"/>
        </w:tabs>
        <w:ind w:left="2160" w:hanging="360"/>
      </w:pPr>
      <w:rPr>
        <w:rFonts w:ascii="Wingdings" w:hAnsi="Wingdings" w:hint="default"/>
      </w:rPr>
    </w:lvl>
    <w:lvl w:ilvl="3" w:tplc="F334C3E6" w:tentative="1">
      <w:start w:val="1"/>
      <w:numFmt w:val="bullet"/>
      <w:lvlText w:val=""/>
      <w:lvlJc w:val="left"/>
      <w:pPr>
        <w:tabs>
          <w:tab w:val="num" w:pos="2880"/>
        </w:tabs>
        <w:ind w:left="2880" w:hanging="360"/>
      </w:pPr>
      <w:rPr>
        <w:rFonts w:ascii="Wingdings" w:hAnsi="Wingdings" w:hint="default"/>
      </w:rPr>
    </w:lvl>
    <w:lvl w:ilvl="4" w:tplc="DD605B4E" w:tentative="1">
      <w:start w:val="1"/>
      <w:numFmt w:val="bullet"/>
      <w:lvlText w:val=""/>
      <w:lvlJc w:val="left"/>
      <w:pPr>
        <w:tabs>
          <w:tab w:val="num" w:pos="3600"/>
        </w:tabs>
        <w:ind w:left="3600" w:hanging="360"/>
      </w:pPr>
      <w:rPr>
        <w:rFonts w:ascii="Wingdings" w:hAnsi="Wingdings" w:hint="default"/>
      </w:rPr>
    </w:lvl>
    <w:lvl w:ilvl="5" w:tplc="53D81452" w:tentative="1">
      <w:start w:val="1"/>
      <w:numFmt w:val="bullet"/>
      <w:lvlText w:val=""/>
      <w:lvlJc w:val="left"/>
      <w:pPr>
        <w:tabs>
          <w:tab w:val="num" w:pos="4320"/>
        </w:tabs>
        <w:ind w:left="4320" w:hanging="360"/>
      </w:pPr>
      <w:rPr>
        <w:rFonts w:ascii="Wingdings" w:hAnsi="Wingdings" w:hint="default"/>
      </w:rPr>
    </w:lvl>
    <w:lvl w:ilvl="6" w:tplc="D2628478" w:tentative="1">
      <w:start w:val="1"/>
      <w:numFmt w:val="bullet"/>
      <w:lvlText w:val=""/>
      <w:lvlJc w:val="left"/>
      <w:pPr>
        <w:tabs>
          <w:tab w:val="num" w:pos="5040"/>
        </w:tabs>
        <w:ind w:left="5040" w:hanging="360"/>
      </w:pPr>
      <w:rPr>
        <w:rFonts w:ascii="Wingdings" w:hAnsi="Wingdings" w:hint="default"/>
      </w:rPr>
    </w:lvl>
    <w:lvl w:ilvl="7" w:tplc="8468243A" w:tentative="1">
      <w:start w:val="1"/>
      <w:numFmt w:val="bullet"/>
      <w:lvlText w:val=""/>
      <w:lvlJc w:val="left"/>
      <w:pPr>
        <w:tabs>
          <w:tab w:val="num" w:pos="5760"/>
        </w:tabs>
        <w:ind w:left="5760" w:hanging="360"/>
      </w:pPr>
      <w:rPr>
        <w:rFonts w:ascii="Wingdings" w:hAnsi="Wingdings" w:hint="default"/>
      </w:rPr>
    </w:lvl>
    <w:lvl w:ilvl="8" w:tplc="50A8A388" w:tentative="1">
      <w:start w:val="1"/>
      <w:numFmt w:val="bullet"/>
      <w:lvlText w:val=""/>
      <w:lvlJc w:val="left"/>
      <w:pPr>
        <w:tabs>
          <w:tab w:val="num" w:pos="6480"/>
        </w:tabs>
        <w:ind w:left="6480" w:hanging="360"/>
      </w:pPr>
      <w:rPr>
        <w:rFonts w:ascii="Wingdings" w:hAnsi="Wingdings" w:hint="default"/>
      </w:rPr>
    </w:lvl>
  </w:abstractNum>
  <w:abstractNum w:abstractNumId="28">
    <w:nsid w:val="641C46CF"/>
    <w:multiLevelType w:val="hybridMultilevel"/>
    <w:tmpl w:val="7988F5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65541737"/>
    <w:multiLevelType w:val="multilevel"/>
    <w:tmpl w:val="A740E00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nsid w:val="68804DFB"/>
    <w:multiLevelType w:val="multilevel"/>
    <w:tmpl w:val="2CE483D8"/>
    <w:lvl w:ilvl="0">
      <w:start w:val="1"/>
      <w:numFmt w:val="decimal"/>
      <w:pStyle w:val="Numberedlist21"/>
      <w:lvlText w:val="%1."/>
      <w:lvlJc w:val="left"/>
      <w:pPr>
        <w:tabs>
          <w:tab w:val="num" w:pos="540"/>
        </w:tabs>
        <w:ind w:left="540" w:hanging="360"/>
      </w:pPr>
      <w:rPr>
        <w:rFonts w:hint="default"/>
        <w:color w:val="auto"/>
      </w:rPr>
    </w:lvl>
    <w:lvl w:ilvl="1">
      <w:start w:val="1"/>
      <w:numFmt w:val="decimal"/>
      <w:pStyle w:val="Numberedlist22"/>
      <w:lvlText w:val="%1.%2."/>
      <w:lvlJc w:val="left"/>
      <w:pPr>
        <w:tabs>
          <w:tab w:val="num" w:pos="1080"/>
        </w:tabs>
        <w:ind w:left="720" w:hanging="360"/>
      </w:pPr>
      <w:rPr>
        <w:rFonts w:hint="default"/>
        <w:i w:val="0"/>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68A0107B"/>
    <w:multiLevelType w:val="hybridMultilevel"/>
    <w:tmpl w:val="DD5CBB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8EE1638"/>
    <w:multiLevelType w:val="hybridMultilevel"/>
    <w:tmpl w:val="256AD6BE"/>
    <w:lvl w:ilvl="0" w:tplc="D478B522">
      <w:start w:val="1"/>
      <w:numFmt w:val="bullet"/>
      <w:lvlText w:val=""/>
      <w:lvlJc w:val="left"/>
      <w:pPr>
        <w:tabs>
          <w:tab w:val="num" w:pos="720"/>
        </w:tabs>
        <w:ind w:left="720" w:hanging="360"/>
      </w:pPr>
      <w:rPr>
        <w:rFonts w:ascii="Wingdings 2" w:hAnsi="Wingdings 2" w:hint="default"/>
      </w:rPr>
    </w:lvl>
    <w:lvl w:ilvl="1" w:tplc="84D8EB42" w:tentative="1">
      <w:start w:val="1"/>
      <w:numFmt w:val="bullet"/>
      <w:lvlText w:val=""/>
      <w:lvlJc w:val="left"/>
      <w:pPr>
        <w:tabs>
          <w:tab w:val="num" w:pos="1440"/>
        </w:tabs>
        <w:ind w:left="1440" w:hanging="360"/>
      </w:pPr>
      <w:rPr>
        <w:rFonts w:ascii="Wingdings 2" w:hAnsi="Wingdings 2" w:hint="default"/>
      </w:rPr>
    </w:lvl>
    <w:lvl w:ilvl="2" w:tplc="C2E20F10" w:tentative="1">
      <w:start w:val="1"/>
      <w:numFmt w:val="bullet"/>
      <w:lvlText w:val=""/>
      <w:lvlJc w:val="left"/>
      <w:pPr>
        <w:tabs>
          <w:tab w:val="num" w:pos="2160"/>
        </w:tabs>
        <w:ind w:left="2160" w:hanging="360"/>
      </w:pPr>
      <w:rPr>
        <w:rFonts w:ascii="Wingdings 2" w:hAnsi="Wingdings 2" w:hint="default"/>
      </w:rPr>
    </w:lvl>
    <w:lvl w:ilvl="3" w:tplc="2AAEABA4" w:tentative="1">
      <w:start w:val="1"/>
      <w:numFmt w:val="bullet"/>
      <w:lvlText w:val=""/>
      <w:lvlJc w:val="left"/>
      <w:pPr>
        <w:tabs>
          <w:tab w:val="num" w:pos="2880"/>
        </w:tabs>
        <w:ind w:left="2880" w:hanging="360"/>
      </w:pPr>
      <w:rPr>
        <w:rFonts w:ascii="Wingdings 2" w:hAnsi="Wingdings 2" w:hint="default"/>
      </w:rPr>
    </w:lvl>
    <w:lvl w:ilvl="4" w:tplc="4E300368" w:tentative="1">
      <w:start w:val="1"/>
      <w:numFmt w:val="bullet"/>
      <w:lvlText w:val=""/>
      <w:lvlJc w:val="left"/>
      <w:pPr>
        <w:tabs>
          <w:tab w:val="num" w:pos="3600"/>
        </w:tabs>
        <w:ind w:left="3600" w:hanging="360"/>
      </w:pPr>
      <w:rPr>
        <w:rFonts w:ascii="Wingdings 2" w:hAnsi="Wingdings 2" w:hint="default"/>
      </w:rPr>
    </w:lvl>
    <w:lvl w:ilvl="5" w:tplc="0DC47A30" w:tentative="1">
      <w:start w:val="1"/>
      <w:numFmt w:val="bullet"/>
      <w:lvlText w:val=""/>
      <w:lvlJc w:val="left"/>
      <w:pPr>
        <w:tabs>
          <w:tab w:val="num" w:pos="4320"/>
        </w:tabs>
        <w:ind w:left="4320" w:hanging="360"/>
      </w:pPr>
      <w:rPr>
        <w:rFonts w:ascii="Wingdings 2" w:hAnsi="Wingdings 2" w:hint="default"/>
      </w:rPr>
    </w:lvl>
    <w:lvl w:ilvl="6" w:tplc="F404F79C" w:tentative="1">
      <w:start w:val="1"/>
      <w:numFmt w:val="bullet"/>
      <w:lvlText w:val=""/>
      <w:lvlJc w:val="left"/>
      <w:pPr>
        <w:tabs>
          <w:tab w:val="num" w:pos="5040"/>
        </w:tabs>
        <w:ind w:left="5040" w:hanging="360"/>
      </w:pPr>
      <w:rPr>
        <w:rFonts w:ascii="Wingdings 2" w:hAnsi="Wingdings 2" w:hint="default"/>
      </w:rPr>
    </w:lvl>
    <w:lvl w:ilvl="7" w:tplc="D4C66F8E" w:tentative="1">
      <w:start w:val="1"/>
      <w:numFmt w:val="bullet"/>
      <w:lvlText w:val=""/>
      <w:lvlJc w:val="left"/>
      <w:pPr>
        <w:tabs>
          <w:tab w:val="num" w:pos="5760"/>
        </w:tabs>
        <w:ind w:left="5760" w:hanging="360"/>
      </w:pPr>
      <w:rPr>
        <w:rFonts w:ascii="Wingdings 2" w:hAnsi="Wingdings 2" w:hint="default"/>
      </w:rPr>
    </w:lvl>
    <w:lvl w:ilvl="8" w:tplc="F95827FE" w:tentative="1">
      <w:start w:val="1"/>
      <w:numFmt w:val="bullet"/>
      <w:lvlText w:val=""/>
      <w:lvlJc w:val="left"/>
      <w:pPr>
        <w:tabs>
          <w:tab w:val="num" w:pos="6480"/>
        </w:tabs>
        <w:ind w:left="6480" w:hanging="360"/>
      </w:pPr>
      <w:rPr>
        <w:rFonts w:ascii="Wingdings 2" w:hAnsi="Wingdings 2" w:hint="default"/>
      </w:rPr>
    </w:lvl>
  </w:abstractNum>
  <w:abstractNum w:abstractNumId="33">
    <w:nsid w:val="7B083604"/>
    <w:multiLevelType w:val="hybridMultilevel"/>
    <w:tmpl w:val="E94CAEF6"/>
    <w:lvl w:ilvl="0" w:tplc="C9020F82">
      <w:start w:val="1"/>
      <w:numFmt w:val="bullet"/>
      <w:lvlText w:val=""/>
      <w:lvlJc w:val="left"/>
      <w:pPr>
        <w:tabs>
          <w:tab w:val="num" w:pos="720"/>
        </w:tabs>
        <w:ind w:left="720" w:hanging="360"/>
      </w:pPr>
      <w:rPr>
        <w:rFonts w:ascii="Wingdings" w:hAnsi="Wingdings" w:hint="default"/>
      </w:rPr>
    </w:lvl>
    <w:lvl w:ilvl="1" w:tplc="590A3FC6">
      <w:start w:val="1"/>
      <w:numFmt w:val="bullet"/>
      <w:lvlText w:val=""/>
      <w:lvlJc w:val="left"/>
      <w:pPr>
        <w:tabs>
          <w:tab w:val="num" w:pos="1440"/>
        </w:tabs>
        <w:ind w:left="1440" w:hanging="360"/>
      </w:pPr>
      <w:rPr>
        <w:rFonts w:ascii="Wingdings" w:hAnsi="Wingdings" w:hint="default"/>
      </w:rPr>
    </w:lvl>
    <w:lvl w:ilvl="2" w:tplc="087CE7F0" w:tentative="1">
      <w:start w:val="1"/>
      <w:numFmt w:val="bullet"/>
      <w:lvlText w:val=""/>
      <w:lvlJc w:val="left"/>
      <w:pPr>
        <w:tabs>
          <w:tab w:val="num" w:pos="2160"/>
        </w:tabs>
        <w:ind w:left="2160" w:hanging="360"/>
      </w:pPr>
      <w:rPr>
        <w:rFonts w:ascii="Wingdings" w:hAnsi="Wingdings" w:hint="default"/>
      </w:rPr>
    </w:lvl>
    <w:lvl w:ilvl="3" w:tplc="994C9150" w:tentative="1">
      <w:start w:val="1"/>
      <w:numFmt w:val="bullet"/>
      <w:lvlText w:val=""/>
      <w:lvlJc w:val="left"/>
      <w:pPr>
        <w:tabs>
          <w:tab w:val="num" w:pos="2880"/>
        </w:tabs>
        <w:ind w:left="2880" w:hanging="360"/>
      </w:pPr>
      <w:rPr>
        <w:rFonts w:ascii="Wingdings" w:hAnsi="Wingdings" w:hint="default"/>
      </w:rPr>
    </w:lvl>
    <w:lvl w:ilvl="4" w:tplc="42B2F856" w:tentative="1">
      <w:start w:val="1"/>
      <w:numFmt w:val="bullet"/>
      <w:lvlText w:val=""/>
      <w:lvlJc w:val="left"/>
      <w:pPr>
        <w:tabs>
          <w:tab w:val="num" w:pos="3600"/>
        </w:tabs>
        <w:ind w:left="3600" w:hanging="360"/>
      </w:pPr>
      <w:rPr>
        <w:rFonts w:ascii="Wingdings" w:hAnsi="Wingdings" w:hint="default"/>
      </w:rPr>
    </w:lvl>
    <w:lvl w:ilvl="5" w:tplc="86DAE7A6" w:tentative="1">
      <w:start w:val="1"/>
      <w:numFmt w:val="bullet"/>
      <w:lvlText w:val=""/>
      <w:lvlJc w:val="left"/>
      <w:pPr>
        <w:tabs>
          <w:tab w:val="num" w:pos="4320"/>
        </w:tabs>
        <w:ind w:left="4320" w:hanging="360"/>
      </w:pPr>
      <w:rPr>
        <w:rFonts w:ascii="Wingdings" w:hAnsi="Wingdings" w:hint="default"/>
      </w:rPr>
    </w:lvl>
    <w:lvl w:ilvl="6" w:tplc="86481544" w:tentative="1">
      <w:start w:val="1"/>
      <w:numFmt w:val="bullet"/>
      <w:lvlText w:val=""/>
      <w:lvlJc w:val="left"/>
      <w:pPr>
        <w:tabs>
          <w:tab w:val="num" w:pos="5040"/>
        </w:tabs>
        <w:ind w:left="5040" w:hanging="360"/>
      </w:pPr>
      <w:rPr>
        <w:rFonts w:ascii="Wingdings" w:hAnsi="Wingdings" w:hint="default"/>
      </w:rPr>
    </w:lvl>
    <w:lvl w:ilvl="7" w:tplc="169A70D6" w:tentative="1">
      <w:start w:val="1"/>
      <w:numFmt w:val="bullet"/>
      <w:lvlText w:val=""/>
      <w:lvlJc w:val="left"/>
      <w:pPr>
        <w:tabs>
          <w:tab w:val="num" w:pos="5760"/>
        </w:tabs>
        <w:ind w:left="5760" w:hanging="360"/>
      </w:pPr>
      <w:rPr>
        <w:rFonts w:ascii="Wingdings" w:hAnsi="Wingdings" w:hint="default"/>
      </w:rPr>
    </w:lvl>
    <w:lvl w:ilvl="8" w:tplc="34121FFC" w:tentative="1">
      <w:start w:val="1"/>
      <w:numFmt w:val="bullet"/>
      <w:lvlText w:val=""/>
      <w:lvlJc w:val="left"/>
      <w:pPr>
        <w:tabs>
          <w:tab w:val="num" w:pos="6480"/>
        </w:tabs>
        <w:ind w:left="6480" w:hanging="360"/>
      </w:pPr>
      <w:rPr>
        <w:rFonts w:ascii="Wingdings" w:hAnsi="Wingdings" w:hint="default"/>
      </w:rPr>
    </w:lvl>
  </w:abstractNum>
  <w:abstractNum w:abstractNumId="34">
    <w:nsid w:val="7F4E2063"/>
    <w:multiLevelType w:val="hybridMultilevel"/>
    <w:tmpl w:val="7E8890AC"/>
    <w:lvl w:ilvl="0" w:tplc="808CD948">
      <w:start w:val="1"/>
      <w:numFmt w:val="bullet"/>
      <w:lvlText w:val=""/>
      <w:lvlJc w:val="left"/>
      <w:pPr>
        <w:tabs>
          <w:tab w:val="num" w:pos="720"/>
        </w:tabs>
        <w:ind w:left="720" w:hanging="360"/>
      </w:pPr>
      <w:rPr>
        <w:rFonts w:ascii="Wingdings" w:hAnsi="Wingdings" w:hint="default"/>
      </w:rPr>
    </w:lvl>
    <w:lvl w:ilvl="1" w:tplc="174E728C">
      <w:start w:val="1"/>
      <w:numFmt w:val="bullet"/>
      <w:lvlText w:val=""/>
      <w:lvlJc w:val="left"/>
      <w:pPr>
        <w:tabs>
          <w:tab w:val="num" w:pos="1440"/>
        </w:tabs>
        <w:ind w:left="1440" w:hanging="360"/>
      </w:pPr>
      <w:rPr>
        <w:rFonts w:ascii="Wingdings" w:hAnsi="Wingdings" w:hint="default"/>
      </w:rPr>
    </w:lvl>
    <w:lvl w:ilvl="2" w:tplc="09BCCEDA" w:tentative="1">
      <w:start w:val="1"/>
      <w:numFmt w:val="bullet"/>
      <w:lvlText w:val=""/>
      <w:lvlJc w:val="left"/>
      <w:pPr>
        <w:tabs>
          <w:tab w:val="num" w:pos="2160"/>
        </w:tabs>
        <w:ind w:left="2160" w:hanging="360"/>
      </w:pPr>
      <w:rPr>
        <w:rFonts w:ascii="Wingdings" w:hAnsi="Wingdings" w:hint="default"/>
      </w:rPr>
    </w:lvl>
    <w:lvl w:ilvl="3" w:tplc="27820776" w:tentative="1">
      <w:start w:val="1"/>
      <w:numFmt w:val="bullet"/>
      <w:lvlText w:val=""/>
      <w:lvlJc w:val="left"/>
      <w:pPr>
        <w:tabs>
          <w:tab w:val="num" w:pos="2880"/>
        </w:tabs>
        <w:ind w:left="2880" w:hanging="360"/>
      </w:pPr>
      <w:rPr>
        <w:rFonts w:ascii="Wingdings" w:hAnsi="Wingdings" w:hint="default"/>
      </w:rPr>
    </w:lvl>
    <w:lvl w:ilvl="4" w:tplc="99EA24EC" w:tentative="1">
      <w:start w:val="1"/>
      <w:numFmt w:val="bullet"/>
      <w:lvlText w:val=""/>
      <w:lvlJc w:val="left"/>
      <w:pPr>
        <w:tabs>
          <w:tab w:val="num" w:pos="3600"/>
        </w:tabs>
        <w:ind w:left="3600" w:hanging="360"/>
      </w:pPr>
      <w:rPr>
        <w:rFonts w:ascii="Wingdings" w:hAnsi="Wingdings" w:hint="default"/>
      </w:rPr>
    </w:lvl>
    <w:lvl w:ilvl="5" w:tplc="B98E0DD0" w:tentative="1">
      <w:start w:val="1"/>
      <w:numFmt w:val="bullet"/>
      <w:lvlText w:val=""/>
      <w:lvlJc w:val="left"/>
      <w:pPr>
        <w:tabs>
          <w:tab w:val="num" w:pos="4320"/>
        </w:tabs>
        <w:ind w:left="4320" w:hanging="360"/>
      </w:pPr>
      <w:rPr>
        <w:rFonts w:ascii="Wingdings" w:hAnsi="Wingdings" w:hint="default"/>
      </w:rPr>
    </w:lvl>
    <w:lvl w:ilvl="6" w:tplc="5E36C6DE" w:tentative="1">
      <w:start w:val="1"/>
      <w:numFmt w:val="bullet"/>
      <w:lvlText w:val=""/>
      <w:lvlJc w:val="left"/>
      <w:pPr>
        <w:tabs>
          <w:tab w:val="num" w:pos="5040"/>
        </w:tabs>
        <w:ind w:left="5040" w:hanging="360"/>
      </w:pPr>
      <w:rPr>
        <w:rFonts w:ascii="Wingdings" w:hAnsi="Wingdings" w:hint="default"/>
      </w:rPr>
    </w:lvl>
    <w:lvl w:ilvl="7" w:tplc="D50E090C" w:tentative="1">
      <w:start w:val="1"/>
      <w:numFmt w:val="bullet"/>
      <w:lvlText w:val=""/>
      <w:lvlJc w:val="left"/>
      <w:pPr>
        <w:tabs>
          <w:tab w:val="num" w:pos="5760"/>
        </w:tabs>
        <w:ind w:left="5760" w:hanging="360"/>
      </w:pPr>
      <w:rPr>
        <w:rFonts w:ascii="Wingdings" w:hAnsi="Wingdings" w:hint="default"/>
      </w:rPr>
    </w:lvl>
    <w:lvl w:ilvl="8" w:tplc="6F08F5B0" w:tentative="1">
      <w:start w:val="1"/>
      <w:numFmt w:val="bullet"/>
      <w:lvlText w:val=""/>
      <w:lvlJc w:val="left"/>
      <w:pPr>
        <w:tabs>
          <w:tab w:val="num" w:pos="6480"/>
        </w:tabs>
        <w:ind w:left="6480" w:hanging="360"/>
      </w:pPr>
      <w:rPr>
        <w:rFonts w:ascii="Wingdings" w:hAnsi="Wingdings" w:hint="default"/>
      </w:rPr>
    </w:lvl>
  </w:abstractNum>
  <w:abstractNum w:abstractNumId="35">
    <w:nsid w:val="7F93107F"/>
    <w:multiLevelType w:val="multilevel"/>
    <w:tmpl w:val="2CA6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1"/>
  </w:num>
  <w:num w:numId="10">
    <w:abstractNumId w:val="0"/>
  </w:num>
  <w:num w:numId="11">
    <w:abstractNumId w:val="13"/>
  </w:num>
  <w:num w:numId="12">
    <w:abstractNumId w:val="26"/>
  </w:num>
  <w:num w:numId="13">
    <w:abstractNumId w:val="23"/>
  </w:num>
  <w:num w:numId="14">
    <w:abstractNumId w:val="22"/>
  </w:num>
  <w:num w:numId="15">
    <w:abstractNumId w:val="11"/>
  </w:num>
  <w:num w:numId="16">
    <w:abstractNumId w:val="0"/>
  </w:num>
  <w:num w:numId="17">
    <w:abstractNumId w:val="9"/>
  </w:num>
  <w:num w:numId="18">
    <w:abstractNumId w:val="16"/>
  </w:num>
  <w:num w:numId="19">
    <w:abstractNumId w:val="30"/>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9"/>
  </w:num>
  <w:num w:numId="24">
    <w:abstractNumId w:val="10"/>
  </w:num>
  <w:num w:numId="25">
    <w:abstractNumId w:val="14"/>
  </w:num>
  <w:num w:numId="26">
    <w:abstractNumId w:val="25"/>
  </w:num>
  <w:num w:numId="27">
    <w:abstractNumId w:val="24"/>
  </w:num>
  <w:num w:numId="28">
    <w:abstractNumId w:val="32"/>
  </w:num>
  <w:num w:numId="29">
    <w:abstractNumId w:val="18"/>
  </w:num>
  <w:num w:numId="30">
    <w:abstractNumId w:val="33"/>
  </w:num>
  <w:num w:numId="31">
    <w:abstractNumId w:val="27"/>
  </w:num>
  <w:num w:numId="32">
    <w:abstractNumId w:val="12"/>
  </w:num>
  <w:num w:numId="33">
    <w:abstractNumId w:val="8"/>
  </w:num>
  <w:num w:numId="34">
    <w:abstractNumId w:val="34"/>
  </w:num>
  <w:num w:numId="35">
    <w:abstractNumId w:val="20"/>
  </w:num>
  <w:num w:numId="36">
    <w:abstractNumId w:val="35"/>
  </w:num>
  <w:num w:numId="37">
    <w:abstractNumId w:val="29"/>
  </w:num>
  <w:num w:numId="38">
    <w:abstractNumId w:val="15"/>
  </w:num>
  <w:num w:numId="3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6082">
      <o:colormenu v:ext="edit" fillcolor="none" strokecolor="none [1]" shadowcolor="none [2]"/>
    </o:shapedefaults>
  </w:hdrShapeDefaults>
  <w:footnotePr>
    <w:footnote w:id="-1"/>
    <w:footnote w:id="0"/>
  </w:footnotePr>
  <w:endnotePr>
    <w:endnote w:id="-1"/>
    <w:endnote w:id="0"/>
  </w:endnotePr>
  <w:compat/>
  <w:rsids>
    <w:rsidRoot w:val="00A34374"/>
    <w:rsid w:val="00000BCD"/>
    <w:rsid w:val="00000C60"/>
    <w:rsid w:val="00005C07"/>
    <w:rsid w:val="00006DE3"/>
    <w:rsid w:val="000100CF"/>
    <w:rsid w:val="00014E4C"/>
    <w:rsid w:val="00024287"/>
    <w:rsid w:val="00027330"/>
    <w:rsid w:val="000440B2"/>
    <w:rsid w:val="00044C8A"/>
    <w:rsid w:val="0004523F"/>
    <w:rsid w:val="000507B1"/>
    <w:rsid w:val="00073CB3"/>
    <w:rsid w:val="00074E4D"/>
    <w:rsid w:val="00081BCD"/>
    <w:rsid w:val="00087F6E"/>
    <w:rsid w:val="00095D7F"/>
    <w:rsid w:val="000A44EE"/>
    <w:rsid w:val="000B05AB"/>
    <w:rsid w:val="000B3EF1"/>
    <w:rsid w:val="000B5505"/>
    <w:rsid w:val="000C3274"/>
    <w:rsid w:val="000D56DB"/>
    <w:rsid w:val="000E1691"/>
    <w:rsid w:val="00104749"/>
    <w:rsid w:val="00105A9C"/>
    <w:rsid w:val="00125812"/>
    <w:rsid w:val="00147BA9"/>
    <w:rsid w:val="0016255A"/>
    <w:rsid w:val="00163A1F"/>
    <w:rsid w:val="001657D3"/>
    <w:rsid w:val="001660C5"/>
    <w:rsid w:val="00174769"/>
    <w:rsid w:val="001765DA"/>
    <w:rsid w:val="00177A0E"/>
    <w:rsid w:val="001810FD"/>
    <w:rsid w:val="00181784"/>
    <w:rsid w:val="001830A4"/>
    <w:rsid w:val="001848A3"/>
    <w:rsid w:val="001977EC"/>
    <w:rsid w:val="001A73FE"/>
    <w:rsid w:val="001C2B17"/>
    <w:rsid w:val="001D6FFF"/>
    <w:rsid w:val="001D72FC"/>
    <w:rsid w:val="001E1294"/>
    <w:rsid w:val="001E1588"/>
    <w:rsid w:val="001E19D4"/>
    <w:rsid w:val="001E49D6"/>
    <w:rsid w:val="001F0661"/>
    <w:rsid w:val="001F5F4D"/>
    <w:rsid w:val="002007A0"/>
    <w:rsid w:val="002076A9"/>
    <w:rsid w:val="00212D7D"/>
    <w:rsid w:val="002179B0"/>
    <w:rsid w:val="002213AE"/>
    <w:rsid w:val="00227BC8"/>
    <w:rsid w:val="0023782A"/>
    <w:rsid w:val="002460D4"/>
    <w:rsid w:val="00256444"/>
    <w:rsid w:val="00263D56"/>
    <w:rsid w:val="00271655"/>
    <w:rsid w:val="0027278F"/>
    <w:rsid w:val="0029407C"/>
    <w:rsid w:val="0029741D"/>
    <w:rsid w:val="002A0128"/>
    <w:rsid w:val="002A0258"/>
    <w:rsid w:val="002A6B36"/>
    <w:rsid w:val="002D46F4"/>
    <w:rsid w:val="002D6D1E"/>
    <w:rsid w:val="002D74FC"/>
    <w:rsid w:val="002D77CA"/>
    <w:rsid w:val="002E558F"/>
    <w:rsid w:val="002E5BA8"/>
    <w:rsid w:val="002F2E8D"/>
    <w:rsid w:val="0030391C"/>
    <w:rsid w:val="003076E6"/>
    <w:rsid w:val="00312054"/>
    <w:rsid w:val="00315FC6"/>
    <w:rsid w:val="00320114"/>
    <w:rsid w:val="00334A69"/>
    <w:rsid w:val="00335682"/>
    <w:rsid w:val="00350C2E"/>
    <w:rsid w:val="00353615"/>
    <w:rsid w:val="00357724"/>
    <w:rsid w:val="0037428B"/>
    <w:rsid w:val="00377879"/>
    <w:rsid w:val="00385132"/>
    <w:rsid w:val="00387B41"/>
    <w:rsid w:val="00390E68"/>
    <w:rsid w:val="003A24B5"/>
    <w:rsid w:val="003A35E0"/>
    <w:rsid w:val="003D3E17"/>
    <w:rsid w:val="003D5027"/>
    <w:rsid w:val="003D5790"/>
    <w:rsid w:val="003E0D97"/>
    <w:rsid w:val="003E1C42"/>
    <w:rsid w:val="003E7A8B"/>
    <w:rsid w:val="003F5C3F"/>
    <w:rsid w:val="00411775"/>
    <w:rsid w:val="00422FBD"/>
    <w:rsid w:val="00427DD8"/>
    <w:rsid w:val="00427E95"/>
    <w:rsid w:val="00430208"/>
    <w:rsid w:val="004465AA"/>
    <w:rsid w:val="0044685B"/>
    <w:rsid w:val="00447C52"/>
    <w:rsid w:val="00460F23"/>
    <w:rsid w:val="00460FB4"/>
    <w:rsid w:val="00466E5F"/>
    <w:rsid w:val="00476A24"/>
    <w:rsid w:val="00480874"/>
    <w:rsid w:val="004869BB"/>
    <w:rsid w:val="00496A52"/>
    <w:rsid w:val="004A2207"/>
    <w:rsid w:val="004C662B"/>
    <w:rsid w:val="004C7C2C"/>
    <w:rsid w:val="004D33A2"/>
    <w:rsid w:val="004E4078"/>
    <w:rsid w:val="004F0F16"/>
    <w:rsid w:val="004F15E4"/>
    <w:rsid w:val="004F69F2"/>
    <w:rsid w:val="0050384B"/>
    <w:rsid w:val="00507288"/>
    <w:rsid w:val="00515B09"/>
    <w:rsid w:val="00516C0E"/>
    <w:rsid w:val="00532711"/>
    <w:rsid w:val="00534620"/>
    <w:rsid w:val="00557269"/>
    <w:rsid w:val="00560ED1"/>
    <w:rsid w:val="00574579"/>
    <w:rsid w:val="0058396C"/>
    <w:rsid w:val="00590851"/>
    <w:rsid w:val="005A11A4"/>
    <w:rsid w:val="005A20D5"/>
    <w:rsid w:val="005A496C"/>
    <w:rsid w:val="005C6F2B"/>
    <w:rsid w:val="005C7C24"/>
    <w:rsid w:val="005D0B52"/>
    <w:rsid w:val="005D3F94"/>
    <w:rsid w:val="005E3E57"/>
    <w:rsid w:val="005E6663"/>
    <w:rsid w:val="005F24A3"/>
    <w:rsid w:val="005F6A1C"/>
    <w:rsid w:val="0061592A"/>
    <w:rsid w:val="00624568"/>
    <w:rsid w:val="00624A11"/>
    <w:rsid w:val="00624D7C"/>
    <w:rsid w:val="0063360F"/>
    <w:rsid w:val="00641487"/>
    <w:rsid w:val="00653DEA"/>
    <w:rsid w:val="00655C29"/>
    <w:rsid w:val="00662006"/>
    <w:rsid w:val="006626DA"/>
    <w:rsid w:val="00677B31"/>
    <w:rsid w:val="006A668F"/>
    <w:rsid w:val="006A7665"/>
    <w:rsid w:val="006C2F0B"/>
    <w:rsid w:val="006C3AD0"/>
    <w:rsid w:val="006C53C5"/>
    <w:rsid w:val="006D6E77"/>
    <w:rsid w:val="006E0FAF"/>
    <w:rsid w:val="006E6ACE"/>
    <w:rsid w:val="006E7EF0"/>
    <w:rsid w:val="006F5EFD"/>
    <w:rsid w:val="007031B9"/>
    <w:rsid w:val="00705FE2"/>
    <w:rsid w:val="0071068E"/>
    <w:rsid w:val="00716812"/>
    <w:rsid w:val="00727EBC"/>
    <w:rsid w:val="00754975"/>
    <w:rsid w:val="00761F5E"/>
    <w:rsid w:val="00762C6F"/>
    <w:rsid w:val="00766F1B"/>
    <w:rsid w:val="00783A77"/>
    <w:rsid w:val="00785172"/>
    <w:rsid w:val="007A4674"/>
    <w:rsid w:val="007B33B2"/>
    <w:rsid w:val="007B5078"/>
    <w:rsid w:val="007C5ECE"/>
    <w:rsid w:val="007D0C31"/>
    <w:rsid w:val="007D7A77"/>
    <w:rsid w:val="007E1125"/>
    <w:rsid w:val="007F0DCD"/>
    <w:rsid w:val="0081745F"/>
    <w:rsid w:val="008201B1"/>
    <w:rsid w:val="008321D7"/>
    <w:rsid w:val="00837434"/>
    <w:rsid w:val="00853768"/>
    <w:rsid w:val="008645DC"/>
    <w:rsid w:val="008677C6"/>
    <w:rsid w:val="008727E0"/>
    <w:rsid w:val="00876FE5"/>
    <w:rsid w:val="00880340"/>
    <w:rsid w:val="00884E1E"/>
    <w:rsid w:val="008867D8"/>
    <w:rsid w:val="008A1F59"/>
    <w:rsid w:val="008B1FA3"/>
    <w:rsid w:val="008B328E"/>
    <w:rsid w:val="008B454C"/>
    <w:rsid w:val="008B4922"/>
    <w:rsid w:val="008B5527"/>
    <w:rsid w:val="008C127F"/>
    <w:rsid w:val="008C23A1"/>
    <w:rsid w:val="008C2E97"/>
    <w:rsid w:val="008C506B"/>
    <w:rsid w:val="008C7488"/>
    <w:rsid w:val="008D5B83"/>
    <w:rsid w:val="008E0172"/>
    <w:rsid w:val="00900046"/>
    <w:rsid w:val="00905E24"/>
    <w:rsid w:val="009067CB"/>
    <w:rsid w:val="00907824"/>
    <w:rsid w:val="00920D7E"/>
    <w:rsid w:val="00922780"/>
    <w:rsid w:val="00931273"/>
    <w:rsid w:val="00937E63"/>
    <w:rsid w:val="00941574"/>
    <w:rsid w:val="00965860"/>
    <w:rsid w:val="009679F6"/>
    <w:rsid w:val="009708A6"/>
    <w:rsid w:val="00970E9D"/>
    <w:rsid w:val="009717D0"/>
    <w:rsid w:val="00972DFB"/>
    <w:rsid w:val="009771DF"/>
    <w:rsid w:val="009A6212"/>
    <w:rsid w:val="009B2D50"/>
    <w:rsid w:val="009C28C6"/>
    <w:rsid w:val="009D0EAC"/>
    <w:rsid w:val="009D59EA"/>
    <w:rsid w:val="009E6E52"/>
    <w:rsid w:val="009F0BB1"/>
    <w:rsid w:val="009F1075"/>
    <w:rsid w:val="00A07728"/>
    <w:rsid w:val="00A07A53"/>
    <w:rsid w:val="00A118A5"/>
    <w:rsid w:val="00A134E0"/>
    <w:rsid w:val="00A14001"/>
    <w:rsid w:val="00A22871"/>
    <w:rsid w:val="00A325C0"/>
    <w:rsid w:val="00A34374"/>
    <w:rsid w:val="00A40AFD"/>
    <w:rsid w:val="00A6603D"/>
    <w:rsid w:val="00A67F47"/>
    <w:rsid w:val="00A86970"/>
    <w:rsid w:val="00AA56FC"/>
    <w:rsid w:val="00AB3092"/>
    <w:rsid w:val="00AC06C9"/>
    <w:rsid w:val="00AE2D31"/>
    <w:rsid w:val="00AF0D7E"/>
    <w:rsid w:val="00AF5A0E"/>
    <w:rsid w:val="00AF5CA6"/>
    <w:rsid w:val="00B0729B"/>
    <w:rsid w:val="00B15D29"/>
    <w:rsid w:val="00B24BE0"/>
    <w:rsid w:val="00B33837"/>
    <w:rsid w:val="00B3561D"/>
    <w:rsid w:val="00B41ABF"/>
    <w:rsid w:val="00B62157"/>
    <w:rsid w:val="00B62F2A"/>
    <w:rsid w:val="00B71413"/>
    <w:rsid w:val="00B7221F"/>
    <w:rsid w:val="00B808E4"/>
    <w:rsid w:val="00B84EEF"/>
    <w:rsid w:val="00B85621"/>
    <w:rsid w:val="00B8578F"/>
    <w:rsid w:val="00BB2139"/>
    <w:rsid w:val="00BB650F"/>
    <w:rsid w:val="00BD076C"/>
    <w:rsid w:val="00BD47DD"/>
    <w:rsid w:val="00BE4699"/>
    <w:rsid w:val="00BE4BD6"/>
    <w:rsid w:val="00BF45DE"/>
    <w:rsid w:val="00C022F0"/>
    <w:rsid w:val="00C11C02"/>
    <w:rsid w:val="00C13C10"/>
    <w:rsid w:val="00C17B0A"/>
    <w:rsid w:val="00C242B4"/>
    <w:rsid w:val="00C3581D"/>
    <w:rsid w:val="00C36580"/>
    <w:rsid w:val="00C3724A"/>
    <w:rsid w:val="00C64EF1"/>
    <w:rsid w:val="00C72F85"/>
    <w:rsid w:val="00C85762"/>
    <w:rsid w:val="00C85BDF"/>
    <w:rsid w:val="00C86DFE"/>
    <w:rsid w:val="00CB0302"/>
    <w:rsid w:val="00CC260A"/>
    <w:rsid w:val="00CC4DDF"/>
    <w:rsid w:val="00CC5FA6"/>
    <w:rsid w:val="00CD2CD9"/>
    <w:rsid w:val="00CE2B35"/>
    <w:rsid w:val="00CE35A5"/>
    <w:rsid w:val="00CE74F6"/>
    <w:rsid w:val="00CF6392"/>
    <w:rsid w:val="00D01033"/>
    <w:rsid w:val="00D106AD"/>
    <w:rsid w:val="00D11993"/>
    <w:rsid w:val="00D14187"/>
    <w:rsid w:val="00D2122C"/>
    <w:rsid w:val="00D44244"/>
    <w:rsid w:val="00D50B5A"/>
    <w:rsid w:val="00D54170"/>
    <w:rsid w:val="00D753BE"/>
    <w:rsid w:val="00D81F21"/>
    <w:rsid w:val="00D879A6"/>
    <w:rsid w:val="00DB360D"/>
    <w:rsid w:val="00DB680F"/>
    <w:rsid w:val="00DC0C7B"/>
    <w:rsid w:val="00DC3AA2"/>
    <w:rsid w:val="00DD1F05"/>
    <w:rsid w:val="00DD4EBF"/>
    <w:rsid w:val="00DD5819"/>
    <w:rsid w:val="00DE1E38"/>
    <w:rsid w:val="00DE7936"/>
    <w:rsid w:val="00E0185C"/>
    <w:rsid w:val="00E03192"/>
    <w:rsid w:val="00E2109C"/>
    <w:rsid w:val="00E229A7"/>
    <w:rsid w:val="00E307ED"/>
    <w:rsid w:val="00E46750"/>
    <w:rsid w:val="00E52098"/>
    <w:rsid w:val="00E53279"/>
    <w:rsid w:val="00E737D6"/>
    <w:rsid w:val="00E74A15"/>
    <w:rsid w:val="00E772F2"/>
    <w:rsid w:val="00E825D1"/>
    <w:rsid w:val="00E9681B"/>
    <w:rsid w:val="00EA14A7"/>
    <w:rsid w:val="00EA39E0"/>
    <w:rsid w:val="00EC40B0"/>
    <w:rsid w:val="00EC49CD"/>
    <w:rsid w:val="00ED0022"/>
    <w:rsid w:val="00EE406D"/>
    <w:rsid w:val="00EF234B"/>
    <w:rsid w:val="00EF2F66"/>
    <w:rsid w:val="00EF6312"/>
    <w:rsid w:val="00EF6F34"/>
    <w:rsid w:val="00F045BB"/>
    <w:rsid w:val="00F211C6"/>
    <w:rsid w:val="00F220CD"/>
    <w:rsid w:val="00F245C4"/>
    <w:rsid w:val="00F30C75"/>
    <w:rsid w:val="00F35CAF"/>
    <w:rsid w:val="00F45F6B"/>
    <w:rsid w:val="00F61A1E"/>
    <w:rsid w:val="00F6206D"/>
    <w:rsid w:val="00F744B2"/>
    <w:rsid w:val="00F744CB"/>
    <w:rsid w:val="00F754E8"/>
    <w:rsid w:val="00FB5F75"/>
    <w:rsid w:val="00FC63FF"/>
    <w:rsid w:val="00FE7A17"/>
    <w:rsid w:val="00FF22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E57"/>
    <w:pPr>
      <w:widowControl w:val="0"/>
      <w:suppressAutoHyphens/>
      <w:autoSpaceDE w:val="0"/>
    </w:pPr>
    <w:rPr>
      <w:lang w:val="en-US" w:eastAsia="ar-SA"/>
    </w:rPr>
  </w:style>
  <w:style w:type="paragraph" w:styleId="Heading1">
    <w:name w:val="heading 1"/>
    <w:basedOn w:val="Normal"/>
    <w:next w:val="Normal"/>
    <w:qFormat/>
    <w:rsid w:val="005E3E57"/>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5E3E57"/>
    <w:pPr>
      <w:keepNext/>
      <w:widowControl/>
      <w:numPr>
        <w:ilvl w:val="1"/>
        <w:numId w:val="1"/>
      </w:numPr>
      <w:autoSpaceDE/>
      <w:spacing w:before="240" w:after="60"/>
      <w:outlineLvl w:val="1"/>
    </w:pPr>
    <w:rPr>
      <w:rFonts w:ascii="Arial" w:hAnsi="Arial" w:cs="Arial"/>
      <w:b/>
      <w:bCs/>
      <w:i/>
      <w:iCs/>
      <w:sz w:val="28"/>
      <w:szCs w:val="28"/>
    </w:rPr>
  </w:style>
  <w:style w:type="paragraph" w:styleId="Heading3">
    <w:name w:val="heading 3"/>
    <w:basedOn w:val="Normal"/>
    <w:next w:val="Normal"/>
    <w:qFormat/>
    <w:rsid w:val="005E3E57"/>
    <w:pPr>
      <w:keepNext/>
      <w:widowControl/>
      <w:numPr>
        <w:ilvl w:val="2"/>
        <w:numId w:val="1"/>
      </w:numPr>
      <w:autoSpaceDE/>
      <w:jc w:val="center"/>
      <w:outlineLvl w:val="2"/>
    </w:pPr>
    <w:rPr>
      <w:b/>
      <w:bCs/>
      <w:caps/>
      <w:color w:val="000000"/>
      <w:kern w:val="1"/>
      <w:sz w:val="28"/>
    </w:rPr>
  </w:style>
  <w:style w:type="paragraph" w:styleId="Heading4">
    <w:name w:val="heading 4"/>
    <w:basedOn w:val="Normal"/>
    <w:next w:val="Normal"/>
    <w:link w:val="Heading4Char"/>
    <w:uiPriority w:val="9"/>
    <w:semiHidden/>
    <w:unhideWhenUsed/>
    <w:qFormat/>
    <w:rsid w:val="00B71413"/>
    <w:pPr>
      <w:keepNext/>
      <w:spacing w:before="240" w:after="60"/>
      <w:outlineLvl w:val="3"/>
    </w:pPr>
    <w:rPr>
      <w:rFonts w:ascii="Calibri" w:hAnsi="Calibri"/>
      <w:b/>
      <w:bCs/>
      <w:sz w:val="28"/>
      <w:szCs w:val="28"/>
    </w:rPr>
  </w:style>
  <w:style w:type="paragraph" w:styleId="Heading6">
    <w:name w:val="heading 6"/>
    <w:basedOn w:val="Normal"/>
    <w:next w:val="Normal"/>
    <w:qFormat/>
    <w:rsid w:val="005E3E57"/>
    <w:pPr>
      <w:keepNext/>
      <w:widowControl/>
      <w:numPr>
        <w:ilvl w:val="5"/>
        <w:numId w:val="1"/>
      </w:numPr>
      <w:autoSpaceDE/>
      <w:jc w:val="center"/>
      <w:outlineLvl w:val="5"/>
    </w:pPr>
    <w:rPr>
      <w:rFonts w:ascii="Garamond" w:hAnsi="Garamond"/>
      <w:b/>
      <w:bCs/>
      <w:sz w:val="24"/>
      <w:szCs w:val="24"/>
    </w:rPr>
  </w:style>
  <w:style w:type="paragraph" w:styleId="Heading7">
    <w:name w:val="heading 7"/>
    <w:basedOn w:val="Normal"/>
    <w:next w:val="Normal"/>
    <w:qFormat/>
    <w:rsid w:val="003076E6"/>
    <w:pPr>
      <w:spacing w:before="240" w:after="60"/>
      <w:outlineLvl w:val="6"/>
    </w:pPr>
    <w:rPr>
      <w:sz w:val="24"/>
      <w:szCs w:val="24"/>
    </w:rPr>
  </w:style>
  <w:style w:type="paragraph" w:styleId="Heading8">
    <w:name w:val="heading 8"/>
    <w:basedOn w:val="Normal"/>
    <w:next w:val="Normal"/>
    <w:link w:val="Heading8Char"/>
    <w:qFormat/>
    <w:rsid w:val="005E3E57"/>
    <w:pPr>
      <w:keepNext/>
      <w:widowControl/>
      <w:numPr>
        <w:ilvl w:val="7"/>
        <w:numId w:val="1"/>
      </w:numPr>
      <w:autoSpaceDE/>
      <w:spacing w:line="360" w:lineRule="auto"/>
      <w:jc w:val="center"/>
      <w:outlineLvl w:val="7"/>
    </w:pPr>
    <w:rPr>
      <w:b/>
      <w:sz w:val="28"/>
    </w:rPr>
  </w:style>
  <w:style w:type="paragraph" w:styleId="Heading9">
    <w:name w:val="heading 9"/>
    <w:basedOn w:val="Normal"/>
    <w:next w:val="Normal"/>
    <w:qFormat/>
    <w:rsid w:val="005E3E57"/>
    <w:pPr>
      <w:keepNext/>
      <w:widowControl/>
      <w:numPr>
        <w:ilvl w:val="8"/>
        <w:numId w:val="1"/>
      </w:numPr>
      <w:autoSpaceDE/>
      <w:jc w:val="center"/>
      <w:outlineLvl w:val="8"/>
    </w:pPr>
    <w:rPr>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E3E57"/>
    <w:rPr>
      <w:rFonts w:ascii="Symbol" w:hAnsi="Symbol"/>
    </w:rPr>
  </w:style>
  <w:style w:type="character" w:customStyle="1" w:styleId="WW8Num4z0">
    <w:name w:val="WW8Num4z0"/>
    <w:rsid w:val="005E3E57"/>
    <w:rPr>
      <w:rFonts w:ascii="Symbol" w:hAnsi="Symbol"/>
    </w:rPr>
  </w:style>
  <w:style w:type="character" w:customStyle="1" w:styleId="Absatz-Standardschriftart">
    <w:name w:val="Absatz-Standardschriftart"/>
    <w:rsid w:val="005E3E57"/>
  </w:style>
  <w:style w:type="character" w:customStyle="1" w:styleId="WW8Num1z0">
    <w:name w:val="WW8Num1z0"/>
    <w:rsid w:val="005E3E57"/>
    <w:rPr>
      <w:rFonts w:ascii="Times New Roman" w:hAnsi="Times New Roman"/>
    </w:rPr>
  </w:style>
  <w:style w:type="character" w:customStyle="1" w:styleId="WW8Num4z1">
    <w:name w:val="WW8Num4z1"/>
    <w:rsid w:val="005E3E57"/>
    <w:rPr>
      <w:rFonts w:ascii="Courier New" w:hAnsi="Courier New" w:cs="Courier New"/>
    </w:rPr>
  </w:style>
  <w:style w:type="character" w:customStyle="1" w:styleId="WW8Num4z2">
    <w:name w:val="WW8Num4z2"/>
    <w:rsid w:val="005E3E57"/>
    <w:rPr>
      <w:rFonts w:ascii="Wingdings" w:hAnsi="Wingdings"/>
    </w:rPr>
  </w:style>
  <w:style w:type="character" w:customStyle="1" w:styleId="WW8Num5z0">
    <w:name w:val="WW8Num5z0"/>
    <w:rsid w:val="005E3E57"/>
    <w:rPr>
      <w:rFonts w:ascii="Symbol" w:hAnsi="Symbol"/>
      <w:sz w:val="20"/>
    </w:rPr>
  </w:style>
  <w:style w:type="character" w:customStyle="1" w:styleId="WW8Num5z1">
    <w:name w:val="WW8Num5z1"/>
    <w:rsid w:val="005E3E57"/>
    <w:rPr>
      <w:rFonts w:ascii="Courier New" w:hAnsi="Courier New"/>
      <w:sz w:val="20"/>
    </w:rPr>
  </w:style>
  <w:style w:type="character" w:customStyle="1" w:styleId="WW8Num5z2">
    <w:name w:val="WW8Num5z2"/>
    <w:rsid w:val="005E3E57"/>
    <w:rPr>
      <w:rFonts w:ascii="Wingdings" w:hAnsi="Wingdings"/>
      <w:sz w:val="20"/>
    </w:rPr>
  </w:style>
  <w:style w:type="character" w:customStyle="1" w:styleId="WW8Num7z0">
    <w:name w:val="WW8Num7z0"/>
    <w:rsid w:val="005E3E57"/>
    <w:rPr>
      <w:rFonts w:ascii="Symbol" w:hAnsi="Symbol"/>
    </w:rPr>
  </w:style>
  <w:style w:type="character" w:customStyle="1" w:styleId="WW8Num7z1">
    <w:name w:val="WW8Num7z1"/>
    <w:rsid w:val="005E3E57"/>
    <w:rPr>
      <w:rFonts w:ascii="Courier New" w:hAnsi="Courier New" w:cs="Courier New"/>
    </w:rPr>
  </w:style>
  <w:style w:type="character" w:customStyle="1" w:styleId="WW8Num7z2">
    <w:name w:val="WW8Num7z2"/>
    <w:rsid w:val="005E3E57"/>
    <w:rPr>
      <w:rFonts w:ascii="Wingdings" w:hAnsi="Wingdings"/>
    </w:rPr>
  </w:style>
  <w:style w:type="character" w:customStyle="1" w:styleId="WW8Num10z0">
    <w:name w:val="WW8Num10z0"/>
    <w:rsid w:val="005E3E57"/>
    <w:rPr>
      <w:rFonts w:ascii="Times New Roman" w:eastAsia="Times New Roman" w:hAnsi="Times New Roman" w:cs="Times New Roman"/>
    </w:rPr>
  </w:style>
  <w:style w:type="character" w:customStyle="1" w:styleId="WW8Num10z1">
    <w:name w:val="WW8Num10z1"/>
    <w:rsid w:val="005E3E57"/>
    <w:rPr>
      <w:rFonts w:ascii="Courier New" w:hAnsi="Courier New" w:cs="Courier New"/>
    </w:rPr>
  </w:style>
  <w:style w:type="character" w:customStyle="1" w:styleId="WW8Num10z2">
    <w:name w:val="WW8Num10z2"/>
    <w:rsid w:val="005E3E57"/>
    <w:rPr>
      <w:rFonts w:ascii="Wingdings" w:hAnsi="Wingdings"/>
    </w:rPr>
  </w:style>
  <w:style w:type="character" w:customStyle="1" w:styleId="WW8Num10z3">
    <w:name w:val="WW8Num10z3"/>
    <w:rsid w:val="005E3E57"/>
    <w:rPr>
      <w:rFonts w:ascii="Symbol" w:hAnsi="Symbol"/>
    </w:rPr>
  </w:style>
  <w:style w:type="character" w:customStyle="1" w:styleId="WW8Num12z0">
    <w:name w:val="WW8Num12z0"/>
    <w:rsid w:val="005E3E57"/>
    <w:rPr>
      <w:rFonts w:ascii="Wingdings" w:hAnsi="Wingdings"/>
    </w:rPr>
  </w:style>
  <w:style w:type="character" w:customStyle="1" w:styleId="WW8Num12z1">
    <w:name w:val="WW8Num12z1"/>
    <w:rsid w:val="005E3E57"/>
    <w:rPr>
      <w:rFonts w:ascii="Courier New" w:hAnsi="Courier New" w:cs="Courier New"/>
    </w:rPr>
  </w:style>
  <w:style w:type="character" w:customStyle="1" w:styleId="WW8Num12z3">
    <w:name w:val="WW8Num12z3"/>
    <w:rsid w:val="005E3E57"/>
    <w:rPr>
      <w:rFonts w:ascii="Symbol" w:hAnsi="Symbol"/>
    </w:rPr>
  </w:style>
  <w:style w:type="character" w:customStyle="1" w:styleId="WW8Num19z0">
    <w:name w:val="WW8Num19z0"/>
    <w:rsid w:val="005E3E57"/>
    <w:rPr>
      <w:rFonts w:ascii="Symbol" w:hAnsi="Symbol"/>
      <w:sz w:val="20"/>
    </w:rPr>
  </w:style>
  <w:style w:type="character" w:customStyle="1" w:styleId="WW8Num19z1">
    <w:name w:val="WW8Num19z1"/>
    <w:rsid w:val="005E3E57"/>
    <w:rPr>
      <w:rFonts w:ascii="Courier New" w:hAnsi="Courier New"/>
      <w:sz w:val="20"/>
    </w:rPr>
  </w:style>
  <w:style w:type="character" w:customStyle="1" w:styleId="WW8Num19z2">
    <w:name w:val="WW8Num19z2"/>
    <w:rsid w:val="005E3E57"/>
    <w:rPr>
      <w:rFonts w:ascii="Wingdings" w:hAnsi="Wingdings"/>
      <w:sz w:val="20"/>
    </w:rPr>
  </w:style>
  <w:style w:type="character" w:customStyle="1" w:styleId="WW8Num21z0">
    <w:name w:val="WW8Num21z0"/>
    <w:rsid w:val="005E3E57"/>
    <w:rPr>
      <w:rFonts w:ascii="Symbol" w:hAnsi="Symbol"/>
      <w:sz w:val="20"/>
    </w:rPr>
  </w:style>
  <w:style w:type="character" w:customStyle="1" w:styleId="WW8Num22z0">
    <w:name w:val="WW8Num22z0"/>
    <w:rsid w:val="005E3E57"/>
    <w:rPr>
      <w:rFonts w:ascii="Symbol" w:hAnsi="Symbol"/>
    </w:rPr>
  </w:style>
  <w:style w:type="character" w:customStyle="1" w:styleId="WW8Num22z1">
    <w:name w:val="WW8Num22z1"/>
    <w:rsid w:val="005E3E57"/>
    <w:rPr>
      <w:rFonts w:ascii="Courier New" w:hAnsi="Courier New" w:cs="Courier New"/>
    </w:rPr>
  </w:style>
  <w:style w:type="character" w:customStyle="1" w:styleId="WW8Num22z2">
    <w:name w:val="WW8Num22z2"/>
    <w:rsid w:val="005E3E57"/>
    <w:rPr>
      <w:rFonts w:ascii="Wingdings" w:hAnsi="Wingdings"/>
    </w:rPr>
  </w:style>
  <w:style w:type="character" w:customStyle="1" w:styleId="WW8Num24z0">
    <w:name w:val="WW8Num24z0"/>
    <w:rsid w:val="005E3E57"/>
    <w:rPr>
      <w:rFonts w:ascii="Symbol" w:hAnsi="Symbol"/>
    </w:rPr>
  </w:style>
  <w:style w:type="character" w:customStyle="1" w:styleId="WW8Num24z1">
    <w:name w:val="WW8Num24z1"/>
    <w:rsid w:val="005E3E57"/>
    <w:rPr>
      <w:rFonts w:ascii="Courier New" w:hAnsi="Courier New" w:cs="Courier New"/>
    </w:rPr>
  </w:style>
  <w:style w:type="character" w:customStyle="1" w:styleId="WW8Num24z2">
    <w:name w:val="WW8Num24z2"/>
    <w:rsid w:val="005E3E57"/>
    <w:rPr>
      <w:rFonts w:ascii="Wingdings" w:hAnsi="Wingdings"/>
    </w:rPr>
  </w:style>
  <w:style w:type="character" w:customStyle="1" w:styleId="WW8Num25z1">
    <w:name w:val="WW8Num25z1"/>
    <w:rsid w:val="005E3E57"/>
    <w:rPr>
      <w:rFonts w:ascii="Symbol" w:hAnsi="Symbol"/>
    </w:rPr>
  </w:style>
  <w:style w:type="character" w:customStyle="1" w:styleId="WW8Num26z0">
    <w:name w:val="WW8Num26z0"/>
    <w:rsid w:val="005E3E57"/>
    <w:rPr>
      <w:rFonts w:ascii="Symbol" w:hAnsi="Symbol"/>
      <w:sz w:val="20"/>
    </w:rPr>
  </w:style>
  <w:style w:type="character" w:customStyle="1" w:styleId="WW8Num26z1">
    <w:name w:val="WW8Num26z1"/>
    <w:rsid w:val="005E3E57"/>
    <w:rPr>
      <w:rFonts w:ascii="Courier New" w:hAnsi="Courier New"/>
      <w:sz w:val="20"/>
    </w:rPr>
  </w:style>
  <w:style w:type="character" w:customStyle="1" w:styleId="WW8Num26z2">
    <w:name w:val="WW8Num26z2"/>
    <w:rsid w:val="005E3E57"/>
    <w:rPr>
      <w:rFonts w:ascii="Wingdings" w:hAnsi="Wingdings"/>
      <w:sz w:val="20"/>
    </w:rPr>
  </w:style>
  <w:style w:type="character" w:customStyle="1" w:styleId="WW8Num28z1">
    <w:name w:val="WW8Num28z1"/>
    <w:rsid w:val="005E3E57"/>
    <w:rPr>
      <w:rFonts w:ascii="Symbol" w:hAnsi="Symbol"/>
    </w:rPr>
  </w:style>
  <w:style w:type="character" w:styleId="PageNumber">
    <w:name w:val="page number"/>
    <w:basedOn w:val="DefaultParagraphFont"/>
    <w:rsid w:val="005E3E57"/>
  </w:style>
  <w:style w:type="character" w:customStyle="1" w:styleId="BT">
    <w:name w:val="BT"/>
    <w:basedOn w:val="DefaultParagraphFont"/>
    <w:rsid w:val="005E3E57"/>
    <w:rPr>
      <w:sz w:val="24"/>
      <w:szCs w:val="24"/>
      <w:lang w:val="en-US"/>
    </w:rPr>
  </w:style>
  <w:style w:type="character" w:customStyle="1" w:styleId="infoblueChar">
    <w:name w:val="infoblue Char"/>
    <w:basedOn w:val="DefaultParagraphFont"/>
    <w:rsid w:val="005E3E57"/>
    <w:rPr>
      <w:i/>
      <w:iCs/>
      <w:color w:val="0000FF"/>
      <w:lang w:val="en-US" w:eastAsia="ar-SA" w:bidi="ar-SA"/>
    </w:rPr>
  </w:style>
  <w:style w:type="character" w:styleId="Hyperlink">
    <w:name w:val="Hyperlink"/>
    <w:basedOn w:val="DefaultParagraphFont"/>
    <w:uiPriority w:val="99"/>
    <w:rsid w:val="005E3E57"/>
    <w:rPr>
      <w:color w:val="0000FF"/>
      <w:u w:val="single"/>
    </w:rPr>
  </w:style>
  <w:style w:type="character" w:customStyle="1" w:styleId="NumberingSymbols">
    <w:name w:val="Numbering Symbols"/>
    <w:rsid w:val="005E3E57"/>
  </w:style>
  <w:style w:type="paragraph" w:customStyle="1" w:styleId="Heading">
    <w:name w:val="Heading"/>
    <w:basedOn w:val="Normal"/>
    <w:next w:val="BodyText"/>
    <w:rsid w:val="005E3E57"/>
    <w:pPr>
      <w:keepNext/>
      <w:spacing w:before="240" w:after="120"/>
    </w:pPr>
    <w:rPr>
      <w:rFonts w:ascii="Arial" w:eastAsia="Lucida Sans Unicode" w:hAnsi="Arial" w:cs="Tahoma"/>
      <w:sz w:val="28"/>
      <w:szCs w:val="28"/>
    </w:rPr>
  </w:style>
  <w:style w:type="paragraph" w:styleId="BodyText">
    <w:name w:val="Body Text"/>
    <w:basedOn w:val="BlockText"/>
    <w:rsid w:val="005E3E57"/>
    <w:pPr>
      <w:widowControl/>
      <w:tabs>
        <w:tab w:val="left" w:pos="720"/>
      </w:tabs>
      <w:autoSpaceDE/>
      <w:spacing w:before="60"/>
      <w:ind w:left="0" w:right="0"/>
    </w:pPr>
    <w:rPr>
      <w:sz w:val="24"/>
      <w:szCs w:val="24"/>
    </w:rPr>
  </w:style>
  <w:style w:type="paragraph" w:styleId="List">
    <w:name w:val="List"/>
    <w:basedOn w:val="BodyText"/>
    <w:rsid w:val="005E3E57"/>
    <w:rPr>
      <w:rFonts w:cs="Tahoma"/>
    </w:rPr>
  </w:style>
  <w:style w:type="paragraph" w:styleId="Caption">
    <w:name w:val="caption"/>
    <w:basedOn w:val="Normal"/>
    <w:qFormat/>
    <w:rsid w:val="005E3E57"/>
    <w:pPr>
      <w:suppressLineNumbers/>
      <w:spacing w:before="120" w:after="120"/>
    </w:pPr>
    <w:rPr>
      <w:rFonts w:cs="Tahoma"/>
      <w:i/>
      <w:iCs/>
      <w:sz w:val="24"/>
      <w:szCs w:val="24"/>
    </w:rPr>
  </w:style>
  <w:style w:type="paragraph" w:customStyle="1" w:styleId="Index">
    <w:name w:val="Index"/>
    <w:basedOn w:val="Normal"/>
    <w:rsid w:val="005E3E57"/>
    <w:pPr>
      <w:suppressLineNumbers/>
    </w:pPr>
    <w:rPr>
      <w:rFonts w:cs="Tahoma"/>
    </w:rPr>
  </w:style>
  <w:style w:type="paragraph" w:styleId="BlockText">
    <w:name w:val="Block Text"/>
    <w:basedOn w:val="Normal"/>
    <w:rsid w:val="005E3E57"/>
    <w:pPr>
      <w:spacing w:after="120"/>
      <w:ind w:left="1440" w:right="1440"/>
    </w:pPr>
  </w:style>
  <w:style w:type="paragraph" w:styleId="Header">
    <w:name w:val="header"/>
    <w:basedOn w:val="Normal"/>
    <w:link w:val="HeaderChar"/>
    <w:uiPriority w:val="99"/>
    <w:rsid w:val="005E3E57"/>
    <w:pPr>
      <w:widowControl/>
      <w:tabs>
        <w:tab w:val="center" w:pos="4320"/>
        <w:tab w:val="right" w:pos="8640"/>
      </w:tabs>
      <w:autoSpaceDE/>
    </w:pPr>
    <w:rPr>
      <w:sz w:val="24"/>
      <w:szCs w:val="24"/>
    </w:rPr>
  </w:style>
  <w:style w:type="paragraph" w:styleId="BalloonText">
    <w:name w:val="Balloon Text"/>
    <w:basedOn w:val="Normal"/>
    <w:rsid w:val="005E3E57"/>
    <w:rPr>
      <w:rFonts w:ascii="Tahoma" w:hAnsi="Tahoma" w:cs="Tahoma"/>
      <w:sz w:val="16"/>
      <w:szCs w:val="16"/>
    </w:rPr>
  </w:style>
  <w:style w:type="paragraph" w:styleId="Footer">
    <w:name w:val="footer"/>
    <w:basedOn w:val="Normal"/>
    <w:link w:val="FooterChar"/>
    <w:uiPriority w:val="99"/>
    <w:rsid w:val="005E3E57"/>
    <w:pPr>
      <w:tabs>
        <w:tab w:val="center" w:pos="4320"/>
        <w:tab w:val="right" w:pos="8640"/>
      </w:tabs>
    </w:pPr>
  </w:style>
  <w:style w:type="paragraph" w:customStyle="1" w:styleId="WW-Default">
    <w:name w:val="WW-Default"/>
    <w:rsid w:val="005E3E57"/>
    <w:pPr>
      <w:suppressAutoHyphens/>
      <w:autoSpaceDE w:val="0"/>
    </w:pPr>
    <w:rPr>
      <w:rFonts w:ascii="Calibri" w:eastAsia="Arial" w:hAnsi="Calibri" w:cs="Calibri"/>
      <w:color w:val="000000"/>
      <w:sz w:val="24"/>
      <w:szCs w:val="24"/>
      <w:lang w:val="en-US" w:eastAsia="ar-SA"/>
    </w:rPr>
  </w:style>
  <w:style w:type="paragraph" w:styleId="Date">
    <w:name w:val="Date"/>
    <w:basedOn w:val="Normal"/>
    <w:next w:val="Normal"/>
    <w:rsid w:val="005E3E57"/>
  </w:style>
  <w:style w:type="paragraph" w:styleId="NormalWeb">
    <w:name w:val="Normal (Web)"/>
    <w:basedOn w:val="Normal"/>
    <w:uiPriority w:val="99"/>
    <w:rsid w:val="005E3E57"/>
    <w:pPr>
      <w:widowControl/>
      <w:autoSpaceDE/>
      <w:spacing w:before="280" w:after="280"/>
    </w:pPr>
    <w:rPr>
      <w:sz w:val="24"/>
      <w:szCs w:val="24"/>
    </w:rPr>
  </w:style>
  <w:style w:type="paragraph" w:styleId="ListParagraph">
    <w:name w:val="List Paragraph"/>
    <w:basedOn w:val="Normal"/>
    <w:uiPriority w:val="34"/>
    <w:qFormat/>
    <w:rsid w:val="005E3E57"/>
    <w:pPr>
      <w:ind w:left="720"/>
    </w:pPr>
  </w:style>
  <w:style w:type="paragraph" w:customStyle="1" w:styleId="TableContents">
    <w:name w:val="Table Contents"/>
    <w:basedOn w:val="Normal"/>
    <w:rsid w:val="005E3E57"/>
    <w:pPr>
      <w:suppressLineNumbers/>
    </w:pPr>
  </w:style>
  <w:style w:type="paragraph" w:customStyle="1" w:styleId="TableHeading">
    <w:name w:val="Table Heading"/>
    <w:basedOn w:val="TableContents"/>
    <w:rsid w:val="005E3E57"/>
    <w:pPr>
      <w:jc w:val="center"/>
    </w:pPr>
    <w:rPr>
      <w:b/>
      <w:bCs/>
    </w:rPr>
  </w:style>
  <w:style w:type="paragraph" w:customStyle="1" w:styleId="Framecontents">
    <w:name w:val="Frame contents"/>
    <w:basedOn w:val="BodyText"/>
    <w:rsid w:val="005E3E57"/>
  </w:style>
  <w:style w:type="paragraph" w:styleId="BodyTextIndent">
    <w:name w:val="Body Text Indent"/>
    <w:basedOn w:val="Normal"/>
    <w:rsid w:val="007D7A77"/>
    <w:pPr>
      <w:spacing w:after="120"/>
      <w:ind w:left="360"/>
    </w:pPr>
  </w:style>
  <w:style w:type="paragraph" w:styleId="BodyTextIndent2">
    <w:name w:val="Body Text Indent 2"/>
    <w:basedOn w:val="Normal"/>
    <w:rsid w:val="007D7A77"/>
    <w:pPr>
      <w:spacing w:after="120" w:line="480" w:lineRule="auto"/>
      <w:ind w:left="360"/>
    </w:pPr>
  </w:style>
  <w:style w:type="paragraph" w:styleId="BodyTextIndent3">
    <w:name w:val="Body Text Indent 3"/>
    <w:basedOn w:val="Normal"/>
    <w:rsid w:val="007D7A77"/>
    <w:pPr>
      <w:spacing w:after="120"/>
      <w:ind w:left="360"/>
    </w:pPr>
    <w:rPr>
      <w:sz w:val="16"/>
      <w:szCs w:val="16"/>
    </w:rPr>
  </w:style>
  <w:style w:type="character" w:customStyle="1" w:styleId="HeaderChar">
    <w:name w:val="Header Char"/>
    <w:basedOn w:val="DefaultParagraphFont"/>
    <w:link w:val="Header"/>
    <w:uiPriority w:val="99"/>
    <w:rsid w:val="00315FC6"/>
    <w:rPr>
      <w:sz w:val="24"/>
      <w:szCs w:val="24"/>
      <w:lang w:eastAsia="ar-SA"/>
    </w:rPr>
  </w:style>
  <w:style w:type="character" w:customStyle="1" w:styleId="FooterChar">
    <w:name w:val="Footer Char"/>
    <w:basedOn w:val="DefaultParagraphFont"/>
    <w:link w:val="Footer"/>
    <w:uiPriority w:val="99"/>
    <w:rsid w:val="00315FC6"/>
    <w:rPr>
      <w:lang w:eastAsia="ar-SA"/>
    </w:rPr>
  </w:style>
  <w:style w:type="table" w:styleId="TableGrid">
    <w:name w:val="Table Grid"/>
    <w:basedOn w:val="TableNormal"/>
    <w:uiPriority w:val="59"/>
    <w:rsid w:val="009312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umberedlist21">
    <w:name w:val="Numbered list 2.1"/>
    <w:basedOn w:val="Heading1"/>
    <w:next w:val="Normal"/>
    <w:rsid w:val="00B71413"/>
    <w:pPr>
      <w:widowControl/>
      <w:numPr>
        <w:numId w:val="19"/>
      </w:numPr>
      <w:pBdr>
        <w:bottom w:val="dotted" w:sz="4" w:space="1" w:color="99CCFF"/>
      </w:pBdr>
      <w:tabs>
        <w:tab w:val="left" w:pos="720"/>
      </w:tabs>
      <w:suppressAutoHyphens w:val="0"/>
      <w:autoSpaceDE/>
    </w:pPr>
    <w:rPr>
      <w:rFonts w:ascii="Verdana" w:hAnsi="Verdana"/>
      <w:b w:val="0"/>
      <w:color w:val="0000FF"/>
      <w:kern w:val="28"/>
      <w:sz w:val="28"/>
      <w:lang w:eastAsia="en-US"/>
    </w:rPr>
  </w:style>
  <w:style w:type="paragraph" w:customStyle="1" w:styleId="Numberedlist22">
    <w:name w:val="Numbered list 2.2"/>
    <w:basedOn w:val="Heading2"/>
    <w:next w:val="Normal"/>
    <w:rsid w:val="00B71413"/>
    <w:pPr>
      <w:numPr>
        <w:numId w:val="19"/>
      </w:numPr>
      <w:tabs>
        <w:tab w:val="left" w:pos="720"/>
      </w:tabs>
      <w:suppressAutoHyphens w:val="0"/>
      <w:spacing w:after="240"/>
      <w:jc w:val="both"/>
    </w:pPr>
    <w:rPr>
      <w:rFonts w:ascii="Verdana" w:hAnsi="Verdana" w:cs="Times New Roman"/>
      <w:bCs w:val="0"/>
      <w:i w:val="0"/>
      <w:iCs w:val="0"/>
      <w:color w:val="3366FF"/>
      <w:sz w:val="24"/>
      <w:szCs w:val="20"/>
      <w:lang w:eastAsia="en-US"/>
    </w:rPr>
  </w:style>
  <w:style w:type="paragraph" w:customStyle="1" w:styleId="Numberedlist23">
    <w:name w:val="Numbered list 2.3"/>
    <w:basedOn w:val="Heading3"/>
    <w:next w:val="Normal"/>
    <w:rsid w:val="00B71413"/>
    <w:pPr>
      <w:numPr>
        <w:numId w:val="19"/>
      </w:numPr>
      <w:tabs>
        <w:tab w:val="left" w:pos="1080"/>
        <w:tab w:val="left" w:pos="1440"/>
      </w:tabs>
      <w:suppressAutoHyphens w:val="0"/>
      <w:spacing w:before="240" w:after="200"/>
      <w:ind w:left="2520" w:hanging="1080"/>
      <w:jc w:val="both"/>
    </w:pPr>
    <w:rPr>
      <w:rFonts w:ascii="Verdana" w:hAnsi="Verdana"/>
      <w:b w:val="0"/>
      <w:bCs w:val="0"/>
      <w:caps w:val="0"/>
      <w:color w:val="3366FF"/>
      <w:kern w:val="0"/>
      <w:sz w:val="20"/>
      <w:lang w:eastAsia="en-US"/>
    </w:rPr>
  </w:style>
  <w:style w:type="paragraph" w:customStyle="1" w:styleId="Numberedlist24">
    <w:name w:val="Numbered list 2.4"/>
    <w:basedOn w:val="Heading4"/>
    <w:next w:val="Normal"/>
    <w:rsid w:val="00B71413"/>
    <w:pPr>
      <w:keepNext w:val="0"/>
      <w:widowControl/>
      <w:numPr>
        <w:ilvl w:val="3"/>
        <w:numId w:val="19"/>
      </w:numPr>
      <w:tabs>
        <w:tab w:val="clear" w:pos="2160"/>
        <w:tab w:val="left" w:pos="1080"/>
        <w:tab w:val="left" w:pos="1440"/>
        <w:tab w:val="left" w:pos="1800"/>
      </w:tabs>
      <w:suppressAutoHyphens w:val="0"/>
      <w:autoSpaceDE/>
      <w:spacing w:after="0"/>
      <w:ind w:left="1080" w:hanging="1080"/>
    </w:pPr>
    <w:rPr>
      <w:rFonts w:ascii="Futura Hv" w:hAnsi="Futura Hv" w:cs="Arial"/>
      <w:b w:val="0"/>
      <w:bCs w:val="0"/>
      <w:sz w:val="24"/>
      <w:szCs w:val="22"/>
      <w:lang w:eastAsia="en-US"/>
    </w:rPr>
  </w:style>
  <w:style w:type="character" w:customStyle="1" w:styleId="Heading4Char">
    <w:name w:val="Heading 4 Char"/>
    <w:basedOn w:val="DefaultParagraphFont"/>
    <w:link w:val="Heading4"/>
    <w:uiPriority w:val="9"/>
    <w:semiHidden/>
    <w:rsid w:val="00B71413"/>
    <w:rPr>
      <w:rFonts w:ascii="Calibri" w:eastAsia="Times New Roman" w:hAnsi="Calibri" w:cs="Times New Roman"/>
      <w:b/>
      <w:bCs/>
      <w:sz w:val="28"/>
      <w:szCs w:val="28"/>
      <w:lang w:eastAsia="ar-SA"/>
    </w:rPr>
  </w:style>
  <w:style w:type="paragraph" w:styleId="TOCHeading">
    <w:name w:val="TOC Heading"/>
    <w:basedOn w:val="Heading1"/>
    <w:next w:val="Normal"/>
    <w:uiPriority w:val="39"/>
    <w:semiHidden/>
    <w:unhideWhenUsed/>
    <w:qFormat/>
    <w:rsid w:val="00CB0302"/>
    <w:pPr>
      <w:keepLines/>
      <w:widowControl/>
      <w:numPr>
        <w:numId w:val="0"/>
      </w:numPr>
      <w:suppressAutoHyphens w:val="0"/>
      <w:autoSpaceDE/>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3">
    <w:name w:val="toc 3"/>
    <w:basedOn w:val="Normal"/>
    <w:next w:val="Normal"/>
    <w:autoRedefine/>
    <w:uiPriority w:val="39"/>
    <w:unhideWhenUsed/>
    <w:rsid w:val="00CB0302"/>
    <w:pPr>
      <w:spacing w:after="100"/>
      <w:ind w:left="400"/>
    </w:pPr>
  </w:style>
  <w:style w:type="character" w:customStyle="1" w:styleId="Heading8Char">
    <w:name w:val="Heading 8 Char"/>
    <w:basedOn w:val="DefaultParagraphFont"/>
    <w:link w:val="Heading8"/>
    <w:rsid w:val="00922780"/>
    <w:rPr>
      <w:b/>
      <w:sz w:val="28"/>
      <w:lang w:val="en-US" w:eastAsia="ar-SA"/>
    </w:rPr>
  </w:style>
  <w:style w:type="character" w:styleId="Strong">
    <w:name w:val="Strong"/>
    <w:basedOn w:val="DefaultParagraphFont"/>
    <w:uiPriority w:val="22"/>
    <w:qFormat/>
    <w:rsid w:val="002D77CA"/>
    <w:rPr>
      <w:b/>
      <w:bCs/>
    </w:rPr>
  </w:style>
</w:styles>
</file>

<file path=word/webSettings.xml><?xml version="1.0" encoding="utf-8"?>
<w:webSettings xmlns:r="http://schemas.openxmlformats.org/officeDocument/2006/relationships" xmlns:w="http://schemas.openxmlformats.org/wordprocessingml/2006/main">
  <w:divs>
    <w:div w:id="55934851">
      <w:bodyDiv w:val="1"/>
      <w:marLeft w:val="0"/>
      <w:marRight w:val="0"/>
      <w:marTop w:val="0"/>
      <w:marBottom w:val="0"/>
      <w:divBdr>
        <w:top w:val="none" w:sz="0" w:space="0" w:color="auto"/>
        <w:left w:val="none" w:sz="0" w:space="0" w:color="auto"/>
        <w:bottom w:val="none" w:sz="0" w:space="0" w:color="auto"/>
        <w:right w:val="none" w:sz="0" w:space="0" w:color="auto"/>
      </w:divBdr>
      <w:divsChild>
        <w:div w:id="99105034">
          <w:marLeft w:val="0"/>
          <w:marRight w:val="0"/>
          <w:marTop w:val="0"/>
          <w:marBottom w:val="0"/>
          <w:divBdr>
            <w:top w:val="none" w:sz="0" w:space="0" w:color="auto"/>
            <w:left w:val="none" w:sz="0" w:space="0" w:color="auto"/>
            <w:bottom w:val="none" w:sz="0" w:space="0" w:color="auto"/>
            <w:right w:val="none" w:sz="0" w:space="0" w:color="auto"/>
          </w:divBdr>
        </w:div>
        <w:div w:id="1340884972">
          <w:marLeft w:val="0"/>
          <w:marRight w:val="0"/>
          <w:marTop w:val="0"/>
          <w:marBottom w:val="0"/>
          <w:divBdr>
            <w:top w:val="none" w:sz="0" w:space="0" w:color="auto"/>
            <w:left w:val="none" w:sz="0" w:space="0" w:color="auto"/>
            <w:bottom w:val="none" w:sz="0" w:space="0" w:color="auto"/>
            <w:right w:val="none" w:sz="0" w:space="0" w:color="auto"/>
          </w:divBdr>
        </w:div>
        <w:div w:id="1498381675">
          <w:marLeft w:val="0"/>
          <w:marRight w:val="0"/>
          <w:marTop w:val="0"/>
          <w:marBottom w:val="0"/>
          <w:divBdr>
            <w:top w:val="none" w:sz="0" w:space="0" w:color="auto"/>
            <w:left w:val="none" w:sz="0" w:space="0" w:color="auto"/>
            <w:bottom w:val="none" w:sz="0" w:space="0" w:color="auto"/>
            <w:right w:val="none" w:sz="0" w:space="0" w:color="auto"/>
          </w:divBdr>
        </w:div>
        <w:div w:id="325597705">
          <w:marLeft w:val="0"/>
          <w:marRight w:val="0"/>
          <w:marTop w:val="0"/>
          <w:marBottom w:val="0"/>
          <w:divBdr>
            <w:top w:val="none" w:sz="0" w:space="0" w:color="auto"/>
            <w:left w:val="none" w:sz="0" w:space="0" w:color="auto"/>
            <w:bottom w:val="none" w:sz="0" w:space="0" w:color="auto"/>
            <w:right w:val="none" w:sz="0" w:space="0" w:color="auto"/>
          </w:divBdr>
        </w:div>
      </w:divsChild>
    </w:div>
    <w:div w:id="70740354">
      <w:bodyDiv w:val="1"/>
      <w:marLeft w:val="0"/>
      <w:marRight w:val="0"/>
      <w:marTop w:val="0"/>
      <w:marBottom w:val="0"/>
      <w:divBdr>
        <w:top w:val="none" w:sz="0" w:space="0" w:color="auto"/>
        <w:left w:val="none" w:sz="0" w:space="0" w:color="auto"/>
        <w:bottom w:val="none" w:sz="0" w:space="0" w:color="auto"/>
        <w:right w:val="none" w:sz="0" w:space="0" w:color="auto"/>
      </w:divBdr>
    </w:div>
    <w:div w:id="205877496">
      <w:bodyDiv w:val="1"/>
      <w:marLeft w:val="0"/>
      <w:marRight w:val="0"/>
      <w:marTop w:val="0"/>
      <w:marBottom w:val="0"/>
      <w:divBdr>
        <w:top w:val="none" w:sz="0" w:space="0" w:color="auto"/>
        <w:left w:val="none" w:sz="0" w:space="0" w:color="auto"/>
        <w:bottom w:val="none" w:sz="0" w:space="0" w:color="auto"/>
        <w:right w:val="none" w:sz="0" w:space="0" w:color="auto"/>
      </w:divBdr>
    </w:div>
    <w:div w:id="333073259">
      <w:bodyDiv w:val="1"/>
      <w:marLeft w:val="0"/>
      <w:marRight w:val="0"/>
      <w:marTop w:val="0"/>
      <w:marBottom w:val="0"/>
      <w:divBdr>
        <w:top w:val="none" w:sz="0" w:space="0" w:color="auto"/>
        <w:left w:val="none" w:sz="0" w:space="0" w:color="auto"/>
        <w:bottom w:val="none" w:sz="0" w:space="0" w:color="auto"/>
        <w:right w:val="none" w:sz="0" w:space="0" w:color="auto"/>
      </w:divBdr>
    </w:div>
    <w:div w:id="377899306">
      <w:bodyDiv w:val="1"/>
      <w:marLeft w:val="0"/>
      <w:marRight w:val="0"/>
      <w:marTop w:val="0"/>
      <w:marBottom w:val="0"/>
      <w:divBdr>
        <w:top w:val="none" w:sz="0" w:space="0" w:color="auto"/>
        <w:left w:val="none" w:sz="0" w:space="0" w:color="auto"/>
        <w:bottom w:val="none" w:sz="0" w:space="0" w:color="auto"/>
        <w:right w:val="none" w:sz="0" w:space="0" w:color="auto"/>
      </w:divBdr>
    </w:div>
    <w:div w:id="481234726">
      <w:bodyDiv w:val="1"/>
      <w:marLeft w:val="0"/>
      <w:marRight w:val="0"/>
      <w:marTop w:val="0"/>
      <w:marBottom w:val="0"/>
      <w:divBdr>
        <w:top w:val="none" w:sz="0" w:space="0" w:color="auto"/>
        <w:left w:val="none" w:sz="0" w:space="0" w:color="auto"/>
        <w:bottom w:val="none" w:sz="0" w:space="0" w:color="auto"/>
        <w:right w:val="none" w:sz="0" w:space="0" w:color="auto"/>
      </w:divBdr>
      <w:divsChild>
        <w:div w:id="1607537789">
          <w:marLeft w:val="1166"/>
          <w:marRight w:val="0"/>
          <w:marTop w:val="86"/>
          <w:marBottom w:val="0"/>
          <w:divBdr>
            <w:top w:val="none" w:sz="0" w:space="0" w:color="auto"/>
            <w:left w:val="none" w:sz="0" w:space="0" w:color="auto"/>
            <w:bottom w:val="none" w:sz="0" w:space="0" w:color="auto"/>
            <w:right w:val="none" w:sz="0" w:space="0" w:color="auto"/>
          </w:divBdr>
        </w:div>
        <w:div w:id="346754401">
          <w:marLeft w:val="1166"/>
          <w:marRight w:val="0"/>
          <w:marTop w:val="86"/>
          <w:marBottom w:val="0"/>
          <w:divBdr>
            <w:top w:val="none" w:sz="0" w:space="0" w:color="auto"/>
            <w:left w:val="none" w:sz="0" w:space="0" w:color="auto"/>
            <w:bottom w:val="none" w:sz="0" w:space="0" w:color="auto"/>
            <w:right w:val="none" w:sz="0" w:space="0" w:color="auto"/>
          </w:divBdr>
        </w:div>
        <w:div w:id="1001854298">
          <w:marLeft w:val="1166"/>
          <w:marRight w:val="0"/>
          <w:marTop w:val="86"/>
          <w:marBottom w:val="0"/>
          <w:divBdr>
            <w:top w:val="none" w:sz="0" w:space="0" w:color="auto"/>
            <w:left w:val="none" w:sz="0" w:space="0" w:color="auto"/>
            <w:bottom w:val="none" w:sz="0" w:space="0" w:color="auto"/>
            <w:right w:val="none" w:sz="0" w:space="0" w:color="auto"/>
          </w:divBdr>
        </w:div>
        <w:div w:id="569771301">
          <w:marLeft w:val="1166"/>
          <w:marRight w:val="0"/>
          <w:marTop w:val="86"/>
          <w:marBottom w:val="0"/>
          <w:divBdr>
            <w:top w:val="none" w:sz="0" w:space="0" w:color="auto"/>
            <w:left w:val="none" w:sz="0" w:space="0" w:color="auto"/>
            <w:bottom w:val="none" w:sz="0" w:space="0" w:color="auto"/>
            <w:right w:val="none" w:sz="0" w:space="0" w:color="auto"/>
          </w:divBdr>
        </w:div>
        <w:div w:id="1770463692">
          <w:marLeft w:val="1166"/>
          <w:marRight w:val="0"/>
          <w:marTop w:val="86"/>
          <w:marBottom w:val="0"/>
          <w:divBdr>
            <w:top w:val="none" w:sz="0" w:space="0" w:color="auto"/>
            <w:left w:val="none" w:sz="0" w:space="0" w:color="auto"/>
            <w:bottom w:val="none" w:sz="0" w:space="0" w:color="auto"/>
            <w:right w:val="none" w:sz="0" w:space="0" w:color="auto"/>
          </w:divBdr>
        </w:div>
        <w:div w:id="742604149">
          <w:marLeft w:val="1166"/>
          <w:marRight w:val="0"/>
          <w:marTop w:val="86"/>
          <w:marBottom w:val="0"/>
          <w:divBdr>
            <w:top w:val="none" w:sz="0" w:space="0" w:color="auto"/>
            <w:left w:val="none" w:sz="0" w:space="0" w:color="auto"/>
            <w:bottom w:val="none" w:sz="0" w:space="0" w:color="auto"/>
            <w:right w:val="none" w:sz="0" w:space="0" w:color="auto"/>
          </w:divBdr>
        </w:div>
        <w:div w:id="1454668029">
          <w:marLeft w:val="1166"/>
          <w:marRight w:val="0"/>
          <w:marTop w:val="86"/>
          <w:marBottom w:val="0"/>
          <w:divBdr>
            <w:top w:val="none" w:sz="0" w:space="0" w:color="auto"/>
            <w:left w:val="none" w:sz="0" w:space="0" w:color="auto"/>
            <w:bottom w:val="none" w:sz="0" w:space="0" w:color="auto"/>
            <w:right w:val="none" w:sz="0" w:space="0" w:color="auto"/>
          </w:divBdr>
        </w:div>
      </w:divsChild>
    </w:div>
    <w:div w:id="584152781">
      <w:bodyDiv w:val="1"/>
      <w:marLeft w:val="0"/>
      <w:marRight w:val="0"/>
      <w:marTop w:val="0"/>
      <w:marBottom w:val="0"/>
      <w:divBdr>
        <w:top w:val="none" w:sz="0" w:space="0" w:color="auto"/>
        <w:left w:val="none" w:sz="0" w:space="0" w:color="auto"/>
        <w:bottom w:val="none" w:sz="0" w:space="0" w:color="auto"/>
        <w:right w:val="none" w:sz="0" w:space="0" w:color="auto"/>
      </w:divBdr>
    </w:div>
    <w:div w:id="593592245">
      <w:bodyDiv w:val="1"/>
      <w:marLeft w:val="0"/>
      <w:marRight w:val="0"/>
      <w:marTop w:val="0"/>
      <w:marBottom w:val="0"/>
      <w:divBdr>
        <w:top w:val="none" w:sz="0" w:space="0" w:color="auto"/>
        <w:left w:val="none" w:sz="0" w:space="0" w:color="auto"/>
        <w:bottom w:val="none" w:sz="0" w:space="0" w:color="auto"/>
        <w:right w:val="none" w:sz="0" w:space="0" w:color="auto"/>
      </w:divBdr>
    </w:div>
    <w:div w:id="704528058">
      <w:bodyDiv w:val="1"/>
      <w:marLeft w:val="0"/>
      <w:marRight w:val="0"/>
      <w:marTop w:val="0"/>
      <w:marBottom w:val="0"/>
      <w:divBdr>
        <w:top w:val="none" w:sz="0" w:space="0" w:color="auto"/>
        <w:left w:val="none" w:sz="0" w:space="0" w:color="auto"/>
        <w:bottom w:val="none" w:sz="0" w:space="0" w:color="auto"/>
        <w:right w:val="none" w:sz="0" w:space="0" w:color="auto"/>
      </w:divBdr>
      <w:divsChild>
        <w:div w:id="1226338650">
          <w:marLeft w:val="432"/>
          <w:marRight w:val="0"/>
          <w:marTop w:val="116"/>
          <w:marBottom w:val="0"/>
          <w:divBdr>
            <w:top w:val="none" w:sz="0" w:space="0" w:color="auto"/>
            <w:left w:val="none" w:sz="0" w:space="0" w:color="auto"/>
            <w:bottom w:val="none" w:sz="0" w:space="0" w:color="auto"/>
            <w:right w:val="none" w:sz="0" w:space="0" w:color="auto"/>
          </w:divBdr>
        </w:div>
      </w:divsChild>
    </w:div>
    <w:div w:id="760758335">
      <w:bodyDiv w:val="1"/>
      <w:marLeft w:val="0"/>
      <w:marRight w:val="0"/>
      <w:marTop w:val="0"/>
      <w:marBottom w:val="0"/>
      <w:divBdr>
        <w:top w:val="none" w:sz="0" w:space="0" w:color="auto"/>
        <w:left w:val="none" w:sz="0" w:space="0" w:color="auto"/>
        <w:bottom w:val="none" w:sz="0" w:space="0" w:color="auto"/>
        <w:right w:val="none" w:sz="0" w:space="0" w:color="auto"/>
      </w:divBdr>
    </w:div>
    <w:div w:id="917905788">
      <w:bodyDiv w:val="1"/>
      <w:marLeft w:val="0"/>
      <w:marRight w:val="0"/>
      <w:marTop w:val="0"/>
      <w:marBottom w:val="0"/>
      <w:divBdr>
        <w:top w:val="none" w:sz="0" w:space="0" w:color="auto"/>
        <w:left w:val="none" w:sz="0" w:space="0" w:color="auto"/>
        <w:bottom w:val="none" w:sz="0" w:space="0" w:color="auto"/>
        <w:right w:val="none" w:sz="0" w:space="0" w:color="auto"/>
      </w:divBdr>
    </w:div>
    <w:div w:id="947465518">
      <w:bodyDiv w:val="1"/>
      <w:marLeft w:val="0"/>
      <w:marRight w:val="0"/>
      <w:marTop w:val="0"/>
      <w:marBottom w:val="0"/>
      <w:divBdr>
        <w:top w:val="none" w:sz="0" w:space="0" w:color="auto"/>
        <w:left w:val="none" w:sz="0" w:space="0" w:color="auto"/>
        <w:bottom w:val="none" w:sz="0" w:space="0" w:color="auto"/>
        <w:right w:val="none" w:sz="0" w:space="0" w:color="auto"/>
      </w:divBdr>
    </w:div>
    <w:div w:id="1000697939">
      <w:bodyDiv w:val="1"/>
      <w:marLeft w:val="0"/>
      <w:marRight w:val="0"/>
      <w:marTop w:val="0"/>
      <w:marBottom w:val="0"/>
      <w:divBdr>
        <w:top w:val="none" w:sz="0" w:space="0" w:color="auto"/>
        <w:left w:val="none" w:sz="0" w:space="0" w:color="auto"/>
        <w:bottom w:val="none" w:sz="0" w:space="0" w:color="auto"/>
        <w:right w:val="none" w:sz="0" w:space="0" w:color="auto"/>
      </w:divBdr>
    </w:div>
    <w:div w:id="1165901863">
      <w:bodyDiv w:val="1"/>
      <w:marLeft w:val="0"/>
      <w:marRight w:val="0"/>
      <w:marTop w:val="0"/>
      <w:marBottom w:val="0"/>
      <w:divBdr>
        <w:top w:val="none" w:sz="0" w:space="0" w:color="auto"/>
        <w:left w:val="none" w:sz="0" w:space="0" w:color="auto"/>
        <w:bottom w:val="none" w:sz="0" w:space="0" w:color="auto"/>
        <w:right w:val="none" w:sz="0" w:space="0" w:color="auto"/>
      </w:divBdr>
      <w:divsChild>
        <w:div w:id="803432008">
          <w:marLeft w:val="864"/>
          <w:marRight w:val="0"/>
          <w:marTop w:val="74"/>
          <w:marBottom w:val="0"/>
          <w:divBdr>
            <w:top w:val="none" w:sz="0" w:space="0" w:color="auto"/>
            <w:left w:val="none" w:sz="0" w:space="0" w:color="auto"/>
            <w:bottom w:val="none" w:sz="0" w:space="0" w:color="auto"/>
            <w:right w:val="none" w:sz="0" w:space="0" w:color="auto"/>
          </w:divBdr>
        </w:div>
        <w:div w:id="2086802842">
          <w:marLeft w:val="864"/>
          <w:marRight w:val="0"/>
          <w:marTop w:val="74"/>
          <w:marBottom w:val="0"/>
          <w:divBdr>
            <w:top w:val="none" w:sz="0" w:space="0" w:color="auto"/>
            <w:left w:val="none" w:sz="0" w:space="0" w:color="auto"/>
            <w:bottom w:val="none" w:sz="0" w:space="0" w:color="auto"/>
            <w:right w:val="none" w:sz="0" w:space="0" w:color="auto"/>
          </w:divBdr>
        </w:div>
        <w:div w:id="1087964889">
          <w:marLeft w:val="864"/>
          <w:marRight w:val="0"/>
          <w:marTop w:val="74"/>
          <w:marBottom w:val="0"/>
          <w:divBdr>
            <w:top w:val="none" w:sz="0" w:space="0" w:color="auto"/>
            <w:left w:val="none" w:sz="0" w:space="0" w:color="auto"/>
            <w:bottom w:val="none" w:sz="0" w:space="0" w:color="auto"/>
            <w:right w:val="none" w:sz="0" w:space="0" w:color="auto"/>
          </w:divBdr>
        </w:div>
      </w:divsChild>
    </w:div>
    <w:div w:id="1325547621">
      <w:bodyDiv w:val="1"/>
      <w:marLeft w:val="0"/>
      <w:marRight w:val="0"/>
      <w:marTop w:val="0"/>
      <w:marBottom w:val="0"/>
      <w:divBdr>
        <w:top w:val="none" w:sz="0" w:space="0" w:color="auto"/>
        <w:left w:val="none" w:sz="0" w:space="0" w:color="auto"/>
        <w:bottom w:val="none" w:sz="0" w:space="0" w:color="auto"/>
        <w:right w:val="none" w:sz="0" w:space="0" w:color="auto"/>
      </w:divBdr>
    </w:div>
    <w:div w:id="1359820087">
      <w:bodyDiv w:val="1"/>
      <w:marLeft w:val="0"/>
      <w:marRight w:val="0"/>
      <w:marTop w:val="0"/>
      <w:marBottom w:val="0"/>
      <w:divBdr>
        <w:top w:val="none" w:sz="0" w:space="0" w:color="auto"/>
        <w:left w:val="none" w:sz="0" w:space="0" w:color="auto"/>
        <w:bottom w:val="none" w:sz="0" w:space="0" w:color="auto"/>
        <w:right w:val="none" w:sz="0" w:space="0" w:color="auto"/>
      </w:divBdr>
    </w:div>
    <w:div w:id="1536966553">
      <w:bodyDiv w:val="1"/>
      <w:marLeft w:val="0"/>
      <w:marRight w:val="0"/>
      <w:marTop w:val="0"/>
      <w:marBottom w:val="0"/>
      <w:divBdr>
        <w:top w:val="none" w:sz="0" w:space="0" w:color="auto"/>
        <w:left w:val="none" w:sz="0" w:space="0" w:color="auto"/>
        <w:bottom w:val="none" w:sz="0" w:space="0" w:color="auto"/>
        <w:right w:val="none" w:sz="0" w:space="0" w:color="auto"/>
      </w:divBdr>
      <w:divsChild>
        <w:div w:id="2117945652">
          <w:marLeft w:val="432"/>
          <w:marRight w:val="0"/>
          <w:marTop w:val="116"/>
          <w:marBottom w:val="0"/>
          <w:divBdr>
            <w:top w:val="none" w:sz="0" w:space="0" w:color="auto"/>
            <w:left w:val="none" w:sz="0" w:space="0" w:color="auto"/>
            <w:bottom w:val="none" w:sz="0" w:space="0" w:color="auto"/>
            <w:right w:val="none" w:sz="0" w:space="0" w:color="auto"/>
          </w:divBdr>
        </w:div>
      </w:divsChild>
    </w:div>
    <w:div w:id="1648824602">
      <w:bodyDiv w:val="1"/>
      <w:marLeft w:val="0"/>
      <w:marRight w:val="0"/>
      <w:marTop w:val="0"/>
      <w:marBottom w:val="0"/>
      <w:divBdr>
        <w:top w:val="none" w:sz="0" w:space="0" w:color="auto"/>
        <w:left w:val="none" w:sz="0" w:space="0" w:color="auto"/>
        <w:bottom w:val="none" w:sz="0" w:space="0" w:color="auto"/>
        <w:right w:val="none" w:sz="0" w:space="0" w:color="auto"/>
      </w:divBdr>
    </w:div>
    <w:div w:id="1704937382">
      <w:bodyDiv w:val="1"/>
      <w:marLeft w:val="0"/>
      <w:marRight w:val="0"/>
      <w:marTop w:val="0"/>
      <w:marBottom w:val="0"/>
      <w:divBdr>
        <w:top w:val="none" w:sz="0" w:space="0" w:color="auto"/>
        <w:left w:val="none" w:sz="0" w:space="0" w:color="auto"/>
        <w:bottom w:val="none" w:sz="0" w:space="0" w:color="auto"/>
        <w:right w:val="none" w:sz="0" w:space="0" w:color="auto"/>
      </w:divBdr>
    </w:div>
    <w:div w:id="1809856327">
      <w:bodyDiv w:val="1"/>
      <w:marLeft w:val="0"/>
      <w:marRight w:val="0"/>
      <w:marTop w:val="0"/>
      <w:marBottom w:val="0"/>
      <w:divBdr>
        <w:top w:val="none" w:sz="0" w:space="0" w:color="auto"/>
        <w:left w:val="none" w:sz="0" w:space="0" w:color="auto"/>
        <w:bottom w:val="none" w:sz="0" w:space="0" w:color="auto"/>
        <w:right w:val="none" w:sz="0" w:space="0" w:color="auto"/>
      </w:divBdr>
      <w:divsChild>
        <w:div w:id="1097601558">
          <w:marLeft w:val="864"/>
          <w:marRight w:val="0"/>
          <w:marTop w:val="74"/>
          <w:marBottom w:val="0"/>
          <w:divBdr>
            <w:top w:val="none" w:sz="0" w:space="0" w:color="auto"/>
            <w:left w:val="none" w:sz="0" w:space="0" w:color="auto"/>
            <w:bottom w:val="none" w:sz="0" w:space="0" w:color="auto"/>
            <w:right w:val="none" w:sz="0" w:space="0" w:color="auto"/>
          </w:divBdr>
        </w:div>
        <w:div w:id="507215314">
          <w:marLeft w:val="864"/>
          <w:marRight w:val="0"/>
          <w:marTop w:val="74"/>
          <w:marBottom w:val="0"/>
          <w:divBdr>
            <w:top w:val="none" w:sz="0" w:space="0" w:color="auto"/>
            <w:left w:val="none" w:sz="0" w:space="0" w:color="auto"/>
            <w:bottom w:val="none" w:sz="0" w:space="0" w:color="auto"/>
            <w:right w:val="none" w:sz="0" w:space="0" w:color="auto"/>
          </w:divBdr>
        </w:div>
        <w:div w:id="1473061600">
          <w:marLeft w:val="864"/>
          <w:marRight w:val="0"/>
          <w:marTop w:val="74"/>
          <w:marBottom w:val="0"/>
          <w:divBdr>
            <w:top w:val="none" w:sz="0" w:space="0" w:color="auto"/>
            <w:left w:val="none" w:sz="0" w:space="0" w:color="auto"/>
            <w:bottom w:val="none" w:sz="0" w:space="0" w:color="auto"/>
            <w:right w:val="none" w:sz="0" w:space="0" w:color="auto"/>
          </w:divBdr>
        </w:div>
      </w:divsChild>
    </w:div>
    <w:div w:id="212395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70BF4-8A28-4695-860B-0ECB604AC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vt:lpstr>
    </vt:vector>
  </TitlesOfParts>
  <Company>BVBCET</Company>
  <LinksUpToDate>false</LinksUpToDate>
  <CharactersWithSpaces>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c:title>
  <dc:creator>bvb</dc:creator>
  <cp:lastModifiedBy>Santrupti Mundinamani</cp:lastModifiedBy>
  <cp:revision>5</cp:revision>
  <cp:lastPrinted>2008-05-28T09:24:00Z</cp:lastPrinted>
  <dcterms:created xsi:type="dcterms:W3CDTF">2017-12-05T17:25:00Z</dcterms:created>
  <dcterms:modified xsi:type="dcterms:W3CDTF">2017-12-06T18:00:00Z</dcterms:modified>
</cp:coreProperties>
</file>